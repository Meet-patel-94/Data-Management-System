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6D6" w:rsidRPr="005D16D6" w:rsidRDefault="005D16D6" w:rsidP="00462210">
      <w:pPr>
        <w:rPr>
          <w:b/>
          <w:sz w:val="24"/>
          <w:u w:val="single"/>
        </w:rPr>
      </w:pPr>
      <w:bookmarkStart w:id="0" w:name="_GoBack"/>
      <w:bookmarkEnd w:id="0"/>
      <w:r w:rsidRPr="005D16D6">
        <w:rPr>
          <w:b/>
          <w:sz w:val="24"/>
          <w:u w:val="single"/>
        </w:rPr>
        <w:t>Explanation of How to RUN LAB6 as well check if E-R diagram is correct</w:t>
      </w:r>
    </w:p>
    <w:p w:rsidR="00010144" w:rsidRPr="00227F8A" w:rsidRDefault="00005322" w:rsidP="00010144">
      <w:pPr>
        <w:rPr>
          <w:sz w:val="24"/>
        </w:rPr>
      </w:pPr>
      <w:r>
        <w:rPr>
          <w:sz w:val="24"/>
        </w:rPr>
        <w:t xml:space="preserve">To run the lab please open the respective three files that are library,library.xslt,library.xsd. The first file is the complete xml file of the entire database, the second file with the </w:t>
      </w:r>
      <w:proofErr w:type="spellStart"/>
      <w:r>
        <w:rPr>
          <w:sz w:val="24"/>
        </w:rPr>
        <w:t>xslt</w:t>
      </w:r>
      <w:proofErr w:type="spellEnd"/>
      <w:r>
        <w:rPr>
          <w:sz w:val="24"/>
        </w:rPr>
        <w:t xml:space="preserve"> contains the 5 queries that are supposed to be generated</w:t>
      </w:r>
      <w:r w:rsidR="005D16D6">
        <w:rPr>
          <w:sz w:val="24"/>
        </w:rPr>
        <w:t xml:space="preserve"> one by one</w:t>
      </w:r>
      <w:r>
        <w:rPr>
          <w:sz w:val="24"/>
        </w:rPr>
        <w:t xml:space="preserve">. Next is the </w:t>
      </w:r>
      <w:proofErr w:type="spellStart"/>
      <w:r>
        <w:rPr>
          <w:sz w:val="24"/>
        </w:rPr>
        <w:t>xsd</w:t>
      </w:r>
      <w:proofErr w:type="spellEnd"/>
      <w:r w:rsidR="00010144">
        <w:rPr>
          <w:sz w:val="24"/>
        </w:rPr>
        <w:t xml:space="preserve"> schema</w:t>
      </w:r>
      <w:r>
        <w:rPr>
          <w:sz w:val="24"/>
        </w:rPr>
        <w:t xml:space="preserve"> file to check for primary keys and foreign keys. Using the utilities-online website take the xml document</w:t>
      </w:r>
      <w:r w:rsidR="00010144">
        <w:rPr>
          <w:sz w:val="24"/>
        </w:rPr>
        <w:t xml:space="preserve"> and</w:t>
      </w:r>
      <w:r>
        <w:rPr>
          <w:sz w:val="24"/>
        </w:rPr>
        <w:t xml:space="preserve"> paste it on the xml editor then beside take the </w:t>
      </w:r>
      <w:proofErr w:type="spellStart"/>
      <w:r>
        <w:rPr>
          <w:sz w:val="24"/>
        </w:rPr>
        <w:t>xsd</w:t>
      </w:r>
      <w:proofErr w:type="spellEnd"/>
      <w:r w:rsidR="00010144">
        <w:rPr>
          <w:sz w:val="24"/>
        </w:rPr>
        <w:t xml:space="preserve"> schema</w:t>
      </w:r>
      <w:r>
        <w:rPr>
          <w:sz w:val="24"/>
        </w:rPr>
        <w:t xml:space="preserve"> past</w:t>
      </w:r>
      <w:r w:rsidR="005D16D6">
        <w:rPr>
          <w:sz w:val="24"/>
        </w:rPr>
        <w:t>e</w:t>
      </w:r>
      <w:r>
        <w:rPr>
          <w:sz w:val="24"/>
        </w:rPr>
        <w:t xml:space="preserve"> the document </w:t>
      </w:r>
      <w:r w:rsidR="00010144">
        <w:rPr>
          <w:sz w:val="24"/>
        </w:rPr>
        <w:t xml:space="preserve">as well, check if both xml is well formed and check if </w:t>
      </w:r>
      <w:proofErr w:type="spellStart"/>
      <w:r w:rsidR="00010144">
        <w:rPr>
          <w:sz w:val="24"/>
        </w:rPr>
        <w:t>xsd</w:t>
      </w:r>
      <w:proofErr w:type="spellEnd"/>
      <w:r w:rsidR="00010144">
        <w:rPr>
          <w:sz w:val="24"/>
        </w:rPr>
        <w:t xml:space="preserve"> is valid</w:t>
      </w:r>
      <w:r w:rsidR="005D16D6">
        <w:rPr>
          <w:sz w:val="24"/>
        </w:rPr>
        <w:t>,</w:t>
      </w:r>
      <w:r w:rsidR="00010144">
        <w:rPr>
          <w:sz w:val="24"/>
        </w:rPr>
        <w:t xml:space="preserve"> if they are valid then click the button which validates both XML and XSD schema the resulting output will be green if successful. Lastly using the w3schools website take the xml code of the complete database paste it on the editor beside it paste the </w:t>
      </w:r>
      <w:proofErr w:type="spellStart"/>
      <w:r w:rsidR="00010144">
        <w:rPr>
          <w:sz w:val="24"/>
        </w:rPr>
        <w:t>xslt</w:t>
      </w:r>
      <w:proofErr w:type="spellEnd"/>
      <w:r w:rsidR="00010144">
        <w:rPr>
          <w:sz w:val="24"/>
        </w:rPr>
        <w:t xml:space="preserve"> query where you can check each query individually to see the outputted result.</w:t>
      </w:r>
      <w:r w:rsidR="005D16D6">
        <w:rPr>
          <w:sz w:val="24"/>
        </w:rPr>
        <w:t xml:space="preserve"> The data generated from XSLT is similar to the results in lab5 and it also matches the E-R diagram structure. There was no changes that needed to be made for the E-R diagram.</w:t>
      </w:r>
    </w:p>
    <w:p w:rsidR="00E803D7" w:rsidRDefault="00E803D7" w:rsidP="00010144">
      <w:pPr>
        <w:jc w:val="center"/>
        <w:rPr>
          <w:b/>
          <w:sz w:val="28"/>
          <w:u w:val="single"/>
        </w:rPr>
      </w:pPr>
      <w:r w:rsidRPr="007A7421">
        <w:rPr>
          <w:b/>
          <w:sz w:val="28"/>
          <w:u w:val="single"/>
        </w:rPr>
        <w:t>X</w:t>
      </w:r>
      <w:r>
        <w:rPr>
          <w:b/>
          <w:sz w:val="28"/>
          <w:u w:val="single"/>
        </w:rPr>
        <w:t>S</w:t>
      </w:r>
      <w:r w:rsidRPr="007A7421">
        <w:rPr>
          <w:b/>
          <w:sz w:val="28"/>
          <w:u w:val="single"/>
        </w:rPr>
        <w:t>L</w:t>
      </w:r>
      <w:r>
        <w:rPr>
          <w:b/>
          <w:sz w:val="28"/>
          <w:u w:val="single"/>
        </w:rPr>
        <w:t>T</w:t>
      </w:r>
      <w:r w:rsidRPr="007A7421">
        <w:rPr>
          <w:b/>
          <w:sz w:val="28"/>
          <w:u w:val="single"/>
        </w:rPr>
        <w:t xml:space="preserve"> SEMI-STRUCTURED DATA</w:t>
      </w:r>
      <w:r>
        <w:rPr>
          <w:b/>
          <w:sz w:val="28"/>
          <w:u w:val="single"/>
        </w:rPr>
        <w:t xml:space="preserve"> OF THE QUERIES</w:t>
      </w:r>
    </w:p>
    <w:p w:rsidR="00E803D7" w:rsidRDefault="00E803D7" w:rsidP="00E803D7">
      <w:pPr>
        <w:numPr>
          <w:ilvl w:val="0"/>
          <w:numId w:val="2"/>
        </w:numPr>
        <w:tabs>
          <w:tab w:val="left" w:pos="720"/>
        </w:tabs>
        <w:spacing w:after="0" w:line="0" w:lineRule="atLeast"/>
        <w:ind w:left="720" w:hanging="360"/>
      </w:pPr>
      <w:r>
        <w:rPr>
          <w:b/>
          <w:sz w:val="24"/>
        </w:rPr>
        <w:t>What are the books with amazon rating greater than 4.5</w:t>
      </w:r>
      <w:r>
        <w:t>?</w:t>
      </w:r>
    </w:p>
    <w:p w:rsidR="00E803D7" w:rsidRPr="00E3024C" w:rsidRDefault="00E803D7" w:rsidP="00E803D7">
      <w:pPr>
        <w:spacing w:after="0"/>
        <w:rPr>
          <w:sz w:val="20"/>
        </w:rPr>
      </w:pPr>
      <w:r w:rsidRPr="00E3024C">
        <w:rPr>
          <w:sz w:val="20"/>
        </w:rPr>
        <w:t>&lt;?xml version="1.0" encoding="UTF-8"?&gt; &lt;</w:t>
      </w:r>
      <w:proofErr w:type="spellStart"/>
      <w:r w:rsidRPr="00E3024C">
        <w:rPr>
          <w:sz w:val="20"/>
        </w:rPr>
        <w:t>xsl:stylesheet</w:t>
      </w:r>
      <w:proofErr w:type="spellEnd"/>
      <w:r w:rsidRPr="00E3024C">
        <w:rPr>
          <w:sz w:val="20"/>
        </w:rPr>
        <w:t xml:space="preserve"> version="1.0" </w:t>
      </w:r>
      <w:proofErr w:type="spellStart"/>
      <w:r w:rsidRPr="00E3024C">
        <w:rPr>
          <w:sz w:val="20"/>
        </w:rPr>
        <w:t>xmlns:xsl</w:t>
      </w:r>
      <w:proofErr w:type="spellEnd"/>
      <w:r w:rsidRPr="00E3024C">
        <w:rPr>
          <w:sz w:val="20"/>
        </w:rPr>
        <w:t>="http://www.w3.org/1999/XSL/Transform"&gt;</w:t>
      </w:r>
    </w:p>
    <w:p w:rsidR="00E803D7" w:rsidRPr="00E3024C" w:rsidRDefault="00E803D7" w:rsidP="00E803D7">
      <w:pPr>
        <w:spacing w:after="0"/>
        <w:rPr>
          <w:sz w:val="20"/>
        </w:rPr>
      </w:pPr>
      <w:r w:rsidRPr="00E3024C">
        <w:rPr>
          <w:sz w:val="20"/>
        </w:rPr>
        <w:t>&lt;</w:t>
      </w:r>
      <w:proofErr w:type="spellStart"/>
      <w:r w:rsidRPr="00E3024C">
        <w:rPr>
          <w:sz w:val="20"/>
        </w:rPr>
        <w:t>xsl:template</w:t>
      </w:r>
      <w:proofErr w:type="spellEnd"/>
      <w:r w:rsidRPr="00E3024C">
        <w:rPr>
          <w:sz w:val="20"/>
        </w:rPr>
        <w:t xml:space="preserve"> match="/"&gt;</w:t>
      </w:r>
    </w:p>
    <w:p w:rsidR="00E803D7" w:rsidRPr="00E3024C" w:rsidRDefault="00E803D7" w:rsidP="00E803D7">
      <w:pPr>
        <w:spacing w:after="0"/>
        <w:rPr>
          <w:sz w:val="20"/>
        </w:rPr>
      </w:pPr>
      <w:r w:rsidRPr="00E3024C">
        <w:rPr>
          <w:sz w:val="20"/>
        </w:rPr>
        <w:t>&lt;html&gt;</w:t>
      </w:r>
    </w:p>
    <w:p w:rsidR="00E803D7" w:rsidRPr="00E3024C" w:rsidRDefault="00E803D7" w:rsidP="00E803D7">
      <w:pPr>
        <w:spacing w:after="0"/>
        <w:rPr>
          <w:sz w:val="20"/>
        </w:rPr>
      </w:pPr>
      <w:r w:rsidRPr="00E3024C">
        <w:rPr>
          <w:sz w:val="20"/>
        </w:rPr>
        <w:t>&lt;body&gt;</w:t>
      </w:r>
    </w:p>
    <w:p w:rsidR="00E803D7" w:rsidRPr="00E3024C" w:rsidRDefault="00E803D7" w:rsidP="00E803D7">
      <w:pPr>
        <w:spacing w:after="0"/>
        <w:rPr>
          <w:sz w:val="20"/>
        </w:rPr>
      </w:pPr>
      <w:r w:rsidRPr="00E3024C">
        <w:rPr>
          <w:sz w:val="20"/>
        </w:rPr>
        <w:t>&lt;h2&gt;List of books having amazon rating greater than 4.5&lt;/h2&gt; &lt;table border="1"&gt;</w:t>
      </w:r>
    </w:p>
    <w:p w:rsidR="00E803D7" w:rsidRPr="00E3024C" w:rsidRDefault="00E803D7" w:rsidP="00E803D7">
      <w:pPr>
        <w:spacing w:after="0"/>
        <w:rPr>
          <w:sz w:val="20"/>
        </w:rPr>
      </w:pPr>
      <w:r w:rsidRPr="00E3024C">
        <w:rPr>
          <w:sz w:val="20"/>
        </w:rPr>
        <w:t>&lt;</w:t>
      </w:r>
      <w:proofErr w:type="spellStart"/>
      <w:r w:rsidRPr="00E3024C">
        <w:rPr>
          <w:sz w:val="20"/>
        </w:rPr>
        <w:t>tr</w:t>
      </w:r>
      <w:proofErr w:type="spellEnd"/>
      <w:r w:rsidRPr="00E3024C">
        <w:rPr>
          <w:sz w:val="20"/>
        </w:rPr>
        <w:t xml:space="preserve"> </w:t>
      </w:r>
      <w:proofErr w:type="spellStart"/>
      <w:r w:rsidRPr="00E3024C">
        <w:rPr>
          <w:sz w:val="20"/>
        </w:rPr>
        <w:t>bgcolor</w:t>
      </w:r>
      <w:proofErr w:type="spellEnd"/>
      <w:r w:rsidRPr="00E3024C">
        <w:rPr>
          <w:sz w:val="20"/>
        </w:rPr>
        <w:t>="#9acd32"&gt; &lt;</w:t>
      </w:r>
      <w:proofErr w:type="spellStart"/>
      <w:r w:rsidRPr="00E3024C">
        <w:rPr>
          <w:sz w:val="20"/>
        </w:rPr>
        <w:t>th</w:t>
      </w:r>
      <w:proofErr w:type="spellEnd"/>
      <w:r w:rsidRPr="00E3024C">
        <w:rPr>
          <w:sz w:val="20"/>
        </w:rPr>
        <w:t>&gt;Book name&lt;/</w:t>
      </w:r>
      <w:proofErr w:type="spellStart"/>
      <w:r w:rsidRPr="00E3024C">
        <w:rPr>
          <w:sz w:val="20"/>
        </w:rPr>
        <w:t>th</w:t>
      </w:r>
      <w:proofErr w:type="spellEnd"/>
      <w:r w:rsidRPr="00E3024C">
        <w:rPr>
          <w:sz w:val="20"/>
        </w:rPr>
        <w:t>&gt; &lt;</w:t>
      </w:r>
      <w:proofErr w:type="spellStart"/>
      <w:r w:rsidRPr="00E3024C">
        <w:rPr>
          <w:sz w:val="20"/>
        </w:rPr>
        <w:t>th</w:t>
      </w:r>
      <w:proofErr w:type="spellEnd"/>
      <w:r w:rsidRPr="00E3024C">
        <w:rPr>
          <w:sz w:val="20"/>
        </w:rPr>
        <w:t>&gt;Amazon rating&lt;/</w:t>
      </w:r>
      <w:proofErr w:type="spellStart"/>
      <w:r w:rsidRPr="00E3024C">
        <w:rPr>
          <w:sz w:val="20"/>
        </w:rPr>
        <w:t>th</w:t>
      </w:r>
      <w:proofErr w:type="spellEnd"/>
      <w:r w:rsidRPr="00E3024C">
        <w:rPr>
          <w:sz w:val="20"/>
        </w:rPr>
        <w:t>&gt; &lt;/</w:t>
      </w:r>
      <w:proofErr w:type="spellStart"/>
      <w:r w:rsidRPr="00E3024C">
        <w:rPr>
          <w:sz w:val="20"/>
        </w:rPr>
        <w:t>tr</w:t>
      </w:r>
      <w:proofErr w:type="spellEnd"/>
      <w:r w:rsidRPr="00E3024C">
        <w:rPr>
          <w:sz w:val="20"/>
        </w:rPr>
        <w:t>&gt;</w:t>
      </w:r>
    </w:p>
    <w:p w:rsidR="00E803D7" w:rsidRPr="00E3024C" w:rsidRDefault="00E803D7" w:rsidP="00E803D7">
      <w:pPr>
        <w:spacing w:after="0"/>
        <w:rPr>
          <w:sz w:val="20"/>
        </w:rPr>
      </w:pPr>
      <w:r w:rsidRPr="00E3024C">
        <w:rPr>
          <w:sz w:val="20"/>
        </w:rPr>
        <w:t>&lt;</w:t>
      </w:r>
      <w:proofErr w:type="spellStart"/>
      <w:r w:rsidRPr="00E3024C">
        <w:rPr>
          <w:sz w:val="20"/>
        </w:rPr>
        <w:t>xsl:for-each</w:t>
      </w:r>
      <w:proofErr w:type="spellEnd"/>
      <w:r w:rsidRPr="00E3024C">
        <w:rPr>
          <w:sz w:val="20"/>
        </w:rPr>
        <w:t xml:space="preserve"> select="library/book"&gt;</w:t>
      </w:r>
    </w:p>
    <w:p w:rsidR="00E803D7" w:rsidRPr="00E3024C" w:rsidRDefault="00E803D7" w:rsidP="00E803D7">
      <w:pPr>
        <w:spacing w:after="0"/>
        <w:rPr>
          <w:sz w:val="20"/>
        </w:rPr>
      </w:pPr>
      <w:r w:rsidRPr="00E3024C">
        <w:rPr>
          <w:sz w:val="20"/>
        </w:rPr>
        <w:t>&lt;</w:t>
      </w:r>
      <w:proofErr w:type="spellStart"/>
      <w:r w:rsidRPr="00E3024C">
        <w:rPr>
          <w:sz w:val="20"/>
        </w:rPr>
        <w:t>xsl:if</w:t>
      </w:r>
      <w:proofErr w:type="spellEnd"/>
      <w:r w:rsidRPr="00E3024C">
        <w:rPr>
          <w:sz w:val="20"/>
        </w:rPr>
        <w:t xml:space="preserve"> test="AmazonRating &gt; 4.5"&gt;&lt;</w:t>
      </w:r>
      <w:proofErr w:type="spellStart"/>
      <w:r w:rsidRPr="00E3024C">
        <w:rPr>
          <w:sz w:val="20"/>
        </w:rPr>
        <w:t>tr</w:t>
      </w:r>
      <w:proofErr w:type="spellEnd"/>
      <w:r w:rsidRPr="00E3024C">
        <w:rPr>
          <w:sz w:val="20"/>
        </w:rPr>
        <w:t>&gt;</w:t>
      </w:r>
    </w:p>
    <w:p w:rsidR="00E803D7" w:rsidRPr="00E3024C" w:rsidRDefault="00E803D7" w:rsidP="00E803D7">
      <w:pPr>
        <w:spacing w:after="0"/>
        <w:rPr>
          <w:sz w:val="20"/>
        </w:rPr>
      </w:pPr>
      <w:r w:rsidRPr="00E3024C">
        <w:rPr>
          <w:sz w:val="20"/>
        </w:rPr>
        <w:t>&lt;td&gt;&lt;</w:t>
      </w:r>
      <w:proofErr w:type="spellStart"/>
      <w:r w:rsidRPr="00E3024C">
        <w:rPr>
          <w:sz w:val="20"/>
        </w:rPr>
        <w:t>xsl:value-of</w:t>
      </w:r>
      <w:proofErr w:type="spellEnd"/>
      <w:r w:rsidRPr="00E3024C">
        <w:rPr>
          <w:sz w:val="20"/>
        </w:rPr>
        <w:t xml:space="preserve"> select="BookName"/&gt;&lt;/td&gt;</w:t>
      </w:r>
    </w:p>
    <w:p w:rsidR="00E803D7" w:rsidRPr="00E3024C" w:rsidRDefault="00E803D7" w:rsidP="00E803D7">
      <w:pPr>
        <w:spacing w:after="0"/>
        <w:rPr>
          <w:sz w:val="20"/>
        </w:rPr>
      </w:pPr>
      <w:r w:rsidRPr="00E3024C">
        <w:rPr>
          <w:sz w:val="20"/>
        </w:rPr>
        <w:t>&lt;td&gt;&lt;</w:t>
      </w:r>
      <w:proofErr w:type="spellStart"/>
      <w:r w:rsidRPr="00E3024C">
        <w:rPr>
          <w:sz w:val="20"/>
        </w:rPr>
        <w:t>xsl:value-of</w:t>
      </w:r>
      <w:proofErr w:type="spellEnd"/>
      <w:r w:rsidRPr="00E3024C">
        <w:rPr>
          <w:sz w:val="20"/>
        </w:rPr>
        <w:t xml:space="preserve"> select="AmazonRating"/&gt;&lt;/td&gt;</w:t>
      </w:r>
    </w:p>
    <w:p w:rsidR="00E803D7" w:rsidRPr="00E3024C" w:rsidRDefault="00E803D7" w:rsidP="00E803D7">
      <w:pPr>
        <w:spacing w:after="0"/>
        <w:rPr>
          <w:sz w:val="20"/>
        </w:rPr>
      </w:pPr>
      <w:r w:rsidRPr="00E3024C">
        <w:rPr>
          <w:sz w:val="20"/>
        </w:rPr>
        <w:t>&lt;/</w:t>
      </w:r>
      <w:proofErr w:type="spellStart"/>
      <w:r w:rsidRPr="00E3024C">
        <w:rPr>
          <w:sz w:val="20"/>
        </w:rPr>
        <w:t>tr</w:t>
      </w:r>
      <w:proofErr w:type="spellEnd"/>
      <w:r w:rsidRPr="00E3024C">
        <w:rPr>
          <w:sz w:val="20"/>
        </w:rPr>
        <w:t>&gt;&lt;/</w:t>
      </w:r>
      <w:proofErr w:type="spellStart"/>
      <w:r w:rsidRPr="00E3024C">
        <w:rPr>
          <w:sz w:val="20"/>
        </w:rPr>
        <w:t>xsl:if</w:t>
      </w:r>
      <w:proofErr w:type="spellEnd"/>
      <w:r w:rsidRPr="00E3024C">
        <w:rPr>
          <w:sz w:val="20"/>
        </w:rPr>
        <w:t>&gt;</w:t>
      </w:r>
    </w:p>
    <w:p w:rsidR="00E803D7" w:rsidRPr="00E3024C" w:rsidRDefault="00E803D7" w:rsidP="00E803D7">
      <w:pPr>
        <w:spacing w:after="0"/>
        <w:rPr>
          <w:sz w:val="20"/>
        </w:rPr>
      </w:pPr>
      <w:r w:rsidRPr="00E3024C">
        <w:rPr>
          <w:sz w:val="20"/>
        </w:rPr>
        <w:t>&lt;/</w:t>
      </w:r>
      <w:proofErr w:type="spellStart"/>
      <w:r w:rsidRPr="00E3024C">
        <w:rPr>
          <w:sz w:val="20"/>
        </w:rPr>
        <w:t>xsl:for-each</w:t>
      </w:r>
      <w:proofErr w:type="spellEnd"/>
      <w:r w:rsidRPr="00E3024C">
        <w:rPr>
          <w:sz w:val="20"/>
        </w:rPr>
        <w:t>&gt;</w:t>
      </w:r>
    </w:p>
    <w:p w:rsidR="00E803D7" w:rsidRPr="00E3024C" w:rsidRDefault="00E803D7" w:rsidP="00E803D7">
      <w:pPr>
        <w:spacing w:after="0"/>
        <w:rPr>
          <w:sz w:val="20"/>
        </w:rPr>
      </w:pPr>
      <w:r w:rsidRPr="00E3024C">
        <w:rPr>
          <w:sz w:val="20"/>
        </w:rPr>
        <w:t>&lt;/table&gt;</w:t>
      </w:r>
    </w:p>
    <w:p w:rsidR="00E803D7" w:rsidRPr="00E3024C" w:rsidRDefault="00E803D7" w:rsidP="00E803D7">
      <w:pPr>
        <w:spacing w:after="0"/>
        <w:rPr>
          <w:sz w:val="20"/>
        </w:rPr>
      </w:pPr>
      <w:r w:rsidRPr="00E3024C">
        <w:rPr>
          <w:sz w:val="20"/>
        </w:rPr>
        <w:t>&lt;/body&gt;</w:t>
      </w:r>
    </w:p>
    <w:p w:rsidR="00E803D7" w:rsidRPr="00E3024C" w:rsidRDefault="00E803D7" w:rsidP="00E803D7">
      <w:pPr>
        <w:spacing w:after="0"/>
        <w:rPr>
          <w:sz w:val="20"/>
        </w:rPr>
      </w:pPr>
      <w:r w:rsidRPr="00E3024C">
        <w:rPr>
          <w:sz w:val="20"/>
        </w:rPr>
        <w:t>&lt;/html&gt;</w:t>
      </w:r>
    </w:p>
    <w:p w:rsidR="00E803D7" w:rsidRPr="00E3024C" w:rsidRDefault="00E803D7" w:rsidP="00E803D7">
      <w:pPr>
        <w:spacing w:after="0"/>
        <w:rPr>
          <w:sz w:val="20"/>
        </w:rPr>
      </w:pPr>
      <w:r w:rsidRPr="00E3024C">
        <w:rPr>
          <w:sz w:val="20"/>
        </w:rPr>
        <w:t>&lt;/</w:t>
      </w:r>
      <w:proofErr w:type="spellStart"/>
      <w:r w:rsidRPr="00E3024C">
        <w:rPr>
          <w:sz w:val="20"/>
        </w:rPr>
        <w:t>xsl:template</w:t>
      </w:r>
      <w:proofErr w:type="spellEnd"/>
      <w:r w:rsidRPr="00E3024C">
        <w:rPr>
          <w:sz w:val="20"/>
        </w:rPr>
        <w:t>&gt;</w:t>
      </w:r>
    </w:p>
    <w:p w:rsidR="00E803D7" w:rsidRPr="00E3024C" w:rsidRDefault="00E803D7" w:rsidP="00E803D7">
      <w:pPr>
        <w:spacing w:after="0"/>
        <w:rPr>
          <w:sz w:val="20"/>
        </w:rPr>
      </w:pPr>
      <w:r w:rsidRPr="00E3024C">
        <w:rPr>
          <w:sz w:val="20"/>
        </w:rPr>
        <w:t>&lt;/</w:t>
      </w:r>
      <w:proofErr w:type="spellStart"/>
      <w:r w:rsidRPr="00E3024C">
        <w:rPr>
          <w:sz w:val="20"/>
        </w:rPr>
        <w:t>xsl:stylesheet</w:t>
      </w:r>
      <w:proofErr w:type="spellEnd"/>
      <w:r w:rsidRPr="00E3024C">
        <w:rPr>
          <w:sz w:val="20"/>
        </w:rPr>
        <w:t>&gt;</w:t>
      </w:r>
    </w:p>
    <w:p w:rsidR="00E803D7" w:rsidRDefault="005644AE" w:rsidP="00E803D7">
      <w:pPr>
        <w:rPr>
          <w:b/>
          <w:sz w:val="28"/>
          <w:u w:val="single"/>
        </w:rPr>
      </w:pPr>
      <w:r>
        <w:rPr>
          <w:noProof/>
        </w:rPr>
        <w:drawing>
          <wp:inline distT="0" distB="0" distL="0" distR="0" wp14:anchorId="209DD4A4" wp14:editId="7FEED51E">
            <wp:extent cx="59436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0000"/>
                    </a:xfrm>
                    <a:prstGeom prst="rect">
                      <a:avLst/>
                    </a:prstGeom>
                  </pic:spPr>
                </pic:pic>
              </a:graphicData>
            </a:graphic>
          </wp:inline>
        </w:drawing>
      </w:r>
    </w:p>
    <w:p w:rsidR="00E803D7" w:rsidRDefault="00E803D7" w:rsidP="00E803D7">
      <w:pPr>
        <w:numPr>
          <w:ilvl w:val="0"/>
          <w:numId w:val="3"/>
        </w:numPr>
        <w:tabs>
          <w:tab w:val="left" w:pos="720"/>
        </w:tabs>
        <w:spacing w:after="0" w:line="0" w:lineRule="atLeast"/>
        <w:ind w:left="720" w:hanging="360"/>
      </w:pPr>
      <w:r>
        <w:rPr>
          <w:b/>
        </w:rPr>
        <w:t>What are the books which are fiction and nonfiction</w:t>
      </w:r>
      <w:r>
        <w:t>?</w:t>
      </w:r>
    </w:p>
    <w:p w:rsidR="00E803D7" w:rsidRPr="00E3024C" w:rsidRDefault="00E803D7" w:rsidP="00E803D7">
      <w:pPr>
        <w:tabs>
          <w:tab w:val="left" w:pos="720"/>
        </w:tabs>
        <w:spacing w:after="0" w:line="0" w:lineRule="atLeast"/>
        <w:ind w:left="720"/>
      </w:pPr>
      <w:r w:rsidRPr="00E3024C">
        <w:t>&lt;?xml version="1.0" encoding="UTF-8"?&gt; &lt;</w:t>
      </w:r>
      <w:proofErr w:type="spellStart"/>
      <w:r w:rsidRPr="00E3024C">
        <w:t>xsl:stylesheet</w:t>
      </w:r>
      <w:proofErr w:type="spellEnd"/>
      <w:r w:rsidRPr="00E3024C">
        <w:t xml:space="preserve"> version="1.0" </w:t>
      </w:r>
      <w:proofErr w:type="spellStart"/>
      <w:r w:rsidRPr="00E3024C">
        <w:t>xmlns:xsl</w:t>
      </w:r>
      <w:proofErr w:type="spellEnd"/>
      <w:r w:rsidRPr="00E3024C">
        <w:t xml:space="preserve">="http://www.w3.org/1999/XSL/Transform"&gt; </w:t>
      </w:r>
    </w:p>
    <w:p w:rsidR="00E803D7" w:rsidRPr="00E3024C" w:rsidRDefault="00E803D7" w:rsidP="00E803D7">
      <w:pPr>
        <w:tabs>
          <w:tab w:val="left" w:pos="720"/>
        </w:tabs>
        <w:spacing w:after="0" w:line="0" w:lineRule="atLeast"/>
        <w:ind w:left="720"/>
      </w:pPr>
      <w:r w:rsidRPr="00E3024C">
        <w:t>&lt;</w:t>
      </w:r>
      <w:proofErr w:type="spellStart"/>
      <w:r w:rsidRPr="00E3024C">
        <w:t>xsl:template</w:t>
      </w:r>
      <w:proofErr w:type="spellEnd"/>
      <w:r w:rsidRPr="00E3024C">
        <w:t xml:space="preserve"> match="/"&gt;</w:t>
      </w:r>
    </w:p>
    <w:p w:rsidR="00E803D7" w:rsidRPr="00E3024C" w:rsidRDefault="00E803D7" w:rsidP="00E803D7">
      <w:pPr>
        <w:tabs>
          <w:tab w:val="left" w:pos="720"/>
        </w:tabs>
        <w:spacing w:after="0" w:line="0" w:lineRule="atLeast"/>
        <w:ind w:left="720"/>
      </w:pPr>
      <w:r w:rsidRPr="00E3024C">
        <w:lastRenderedPageBreak/>
        <w:t>&lt;html&gt;</w:t>
      </w:r>
    </w:p>
    <w:p w:rsidR="00E803D7" w:rsidRPr="00E3024C" w:rsidRDefault="00E803D7" w:rsidP="00E803D7">
      <w:pPr>
        <w:tabs>
          <w:tab w:val="left" w:pos="720"/>
        </w:tabs>
        <w:spacing w:after="0" w:line="0" w:lineRule="atLeast"/>
        <w:ind w:left="720"/>
      </w:pPr>
      <w:r w:rsidRPr="00E3024C">
        <w:t>&lt;body&gt;</w:t>
      </w:r>
    </w:p>
    <w:p w:rsidR="00E803D7" w:rsidRPr="00E3024C" w:rsidRDefault="00E803D7" w:rsidP="00E803D7">
      <w:pPr>
        <w:tabs>
          <w:tab w:val="left" w:pos="720"/>
        </w:tabs>
        <w:spacing w:after="0" w:line="0" w:lineRule="atLeast"/>
        <w:ind w:left="720"/>
      </w:pPr>
      <w:r w:rsidRPr="00E3024C">
        <w:t>&lt;h2&gt;fiction books&lt;/h2&gt; &lt;table border="1"&gt;</w:t>
      </w:r>
    </w:p>
    <w:p w:rsidR="00E803D7" w:rsidRPr="00E3024C" w:rsidRDefault="00E803D7" w:rsidP="00E803D7">
      <w:pPr>
        <w:tabs>
          <w:tab w:val="left" w:pos="720"/>
        </w:tabs>
        <w:spacing w:after="0" w:line="0" w:lineRule="atLeast"/>
        <w:ind w:left="720"/>
      </w:pPr>
      <w:r w:rsidRPr="00E3024C">
        <w:t>&lt;</w:t>
      </w:r>
      <w:proofErr w:type="spellStart"/>
      <w:r w:rsidRPr="00E3024C">
        <w:t>tr</w:t>
      </w:r>
      <w:proofErr w:type="spellEnd"/>
      <w:r w:rsidRPr="00E3024C">
        <w:t xml:space="preserve"> </w:t>
      </w:r>
      <w:proofErr w:type="spellStart"/>
      <w:r w:rsidRPr="00E3024C">
        <w:t>bgcolor</w:t>
      </w:r>
      <w:proofErr w:type="spellEnd"/>
      <w:r w:rsidRPr="00E3024C">
        <w:t>="#9acd32"&gt; &lt;</w:t>
      </w:r>
      <w:proofErr w:type="spellStart"/>
      <w:r w:rsidRPr="00E3024C">
        <w:t>th</w:t>
      </w:r>
      <w:proofErr w:type="spellEnd"/>
      <w:r w:rsidRPr="00E3024C">
        <w:t>&gt;Book name&lt;/</w:t>
      </w:r>
      <w:proofErr w:type="spellStart"/>
      <w:r w:rsidRPr="00E3024C">
        <w:t>th</w:t>
      </w:r>
      <w:proofErr w:type="spellEnd"/>
      <w:r w:rsidRPr="00E3024C">
        <w:t>&gt; &lt;/</w:t>
      </w:r>
      <w:proofErr w:type="spellStart"/>
      <w:r w:rsidRPr="00E3024C">
        <w:t>tr</w:t>
      </w:r>
      <w:proofErr w:type="spellEnd"/>
      <w:r w:rsidRPr="00E3024C">
        <w:t>&gt;</w:t>
      </w:r>
    </w:p>
    <w:p w:rsidR="00E803D7" w:rsidRPr="00E3024C" w:rsidRDefault="00E803D7" w:rsidP="00E803D7">
      <w:pPr>
        <w:tabs>
          <w:tab w:val="left" w:pos="720"/>
        </w:tabs>
        <w:spacing w:after="0" w:line="0" w:lineRule="atLeast"/>
        <w:ind w:left="720"/>
      </w:pPr>
      <w:r w:rsidRPr="00E3024C">
        <w:t>&lt;</w:t>
      </w:r>
      <w:proofErr w:type="spellStart"/>
      <w:r w:rsidRPr="00E3024C">
        <w:t>xsl:for-each</w:t>
      </w:r>
      <w:proofErr w:type="spellEnd"/>
      <w:r w:rsidRPr="00E3024C">
        <w:t xml:space="preserve"> select="library/book"&gt; &lt;</w:t>
      </w:r>
      <w:proofErr w:type="spellStart"/>
      <w:r w:rsidRPr="00E3024C">
        <w:t>xsl:if</w:t>
      </w:r>
      <w:proofErr w:type="spellEnd"/>
      <w:r w:rsidRPr="00E3024C">
        <w:t xml:space="preserve"> test="Genre='Fiction'"&gt; &lt;</w:t>
      </w:r>
      <w:proofErr w:type="spellStart"/>
      <w:r w:rsidRPr="00E3024C">
        <w:t>tr</w:t>
      </w:r>
      <w:proofErr w:type="spellEnd"/>
      <w:r w:rsidRPr="00E3024C">
        <w:t>&gt;</w:t>
      </w:r>
    </w:p>
    <w:p w:rsidR="00E803D7" w:rsidRPr="00E3024C" w:rsidRDefault="00E803D7" w:rsidP="00E803D7">
      <w:pPr>
        <w:tabs>
          <w:tab w:val="left" w:pos="720"/>
        </w:tabs>
        <w:spacing w:after="0" w:line="0" w:lineRule="atLeast"/>
        <w:ind w:left="720"/>
      </w:pPr>
      <w:r w:rsidRPr="00E3024C">
        <w:t>&lt;td&gt;&lt;</w:t>
      </w:r>
      <w:proofErr w:type="spellStart"/>
      <w:r w:rsidRPr="00E3024C">
        <w:t>xsl:value-of</w:t>
      </w:r>
      <w:proofErr w:type="spellEnd"/>
      <w:r w:rsidRPr="00E3024C">
        <w:t xml:space="preserve"> select="BookName"/&gt;&lt;/td&gt; &lt;/</w:t>
      </w:r>
      <w:proofErr w:type="spellStart"/>
      <w:r w:rsidRPr="00E3024C">
        <w:t>tr</w:t>
      </w:r>
      <w:proofErr w:type="spellEnd"/>
      <w:r w:rsidRPr="00E3024C">
        <w:t>&gt;&lt;/</w:t>
      </w:r>
      <w:proofErr w:type="spellStart"/>
      <w:r w:rsidRPr="00E3024C">
        <w:t>xsl:if</w:t>
      </w:r>
      <w:proofErr w:type="spellEnd"/>
      <w:r w:rsidRPr="00E3024C">
        <w:t>&gt;</w:t>
      </w:r>
    </w:p>
    <w:p w:rsidR="00E803D7" w:rsidRPr="00E3024C" w:rsidRDefault="00E803D7" w:rsidP="00E803D7">
      <w:pPr>
        <w:tabs>
          <w:tab w:val="left" w:pos="720"/>
        </w:tabs>
        <w:spacing w:after="0" w:line="0" w:lineRule="atLeast"/>
        <w:ind w:left="720"/>
      </w:pPr>
      <w:r w:rsidRPr="00E3024C">
        <w:t>&lt;/</w:t>
      </w:r>
      <w:proofErr w:type="spellStart"/>
      <w:r w:rsidRPr="00E3024C">
        <w:t>xsl:for-each</w:t>
      </w:r>
      <w:proofErr w:type="spellEnd"/>
      <w:r w:rsidRPr="00E3024C">
        <w:t>&gt; &lt;/table&gt; &lt;h2&gt;Non-fiction books&lt;/h2&gt; &lt;table border="1"&gt;</w:t>
      </w:r>
    </w:p>
    <w:p w:rsidR="00E803D7" w:rsidRPr="00E3024C" w:rsidRDefault="00E803D7" w:rsidP="00E803D7">
      <w:pPr>
        <w:tabs>
          <w:tab w:val="left" w:pos="720"/>
        </w:tabs>
        <w:spacing w:after="0" w:line="0" w:lineRule="atLeast"/>
        <w:ind w:left="720"/>
      </w:pPr>
      <w:r w:rsidRPr="00E3024C">
        <w:t>&lt;</w:t>
      </w:r>
      <w:proofErr w:type="spellStart"/>
      <w:r w:rsidRPr="00E3024C">
        <w:t>tr</w:t>
      </w:r>
      <w:proofErr w:type="spellEnd"/>
      <w:r w:rsidRPr="00E3024C">
        <w:t xml:space="preserve"> </w:t>
      </w:r>
      <w:proofErr w:type="spellStart"/>
      <w:r w:rsidRPr="00E3024C">
        <w:t>bgcolor</w:t>
      </w:r>
      <w:proofErr w:type="spellEnd"/>
      <w:r w:rsidRPr="00E3024C">
        <w:t>="#9acd32"&gt; &lt;</w:t>
      </w:r>
      <w:proofErr w:type="spellStart"/>
      <w:r w:rsidRPr="00E3024C">
        <w:t>th</w:t>
      </w:r>
      <w:proofErr w:type="spellEnd"/>
      <w:r w:rsidRPr="00E3024C">
        <w:t>&gt;Book name&lt;/</w:t>
      </w:r>
      <w:proofErr w:type="spellStart"/>
      <w:r w:rsidRPr="00E3024C">
        <w:t>th</w:t>
      </w:r>
      <w:proofErr w:type="spellEnd"/>
      <w:r w:rsidRPr="00E3024C">
        <w:t>&gt; &lt;/</w:t>
      </w:r>
      <w:proofErr w:type="spellStart"/>
      <w:r w:rsidRPr="00E3024C">
        <w:t>tr</w:t>
      </w:r>
      <w:proofErr w:type="spellEnd"/>
      <w:r w:rsidRPr="00E3024C">
        <w:t>&gt;</w:t>
      </w:r>
    </w:p>
    <w:p w:rsidR="00E803D7" w:rsidRPr="00E3024C" w:rsidRDefault="00E803D7" w:rsidP="00E803D7">
      <w:pPr>
        <w:tabs>
          <w:tab w:val="left" w:pos="720"/>
        </w:tabs>
        <w:spacing w:after="0" w:line="0" w:lineRule="atLeast"/>
        <w:ind w:left="720"/>
      </w:pPr>
      <w:r w:rsidRPr="00E3024C">
        <w:t>&lt;</w:t>
      </w:r>
      <w:proofErr w:type="spellStart"/>
      <w:r w:rsidRPr="00E3024C">
        <w:t>xsl:for-each</w:t>
      </w:r>
      <w:proofErr w:type="spellEnd"/>
      <w:r w:rsidRPr="00E3024C">
        <w:t xml:space="preserve"> select="library/book"&gt; &lt;</w:t>
      </w:r>
      <w:proofErr w:type="spellStart"/>
      <w:r w:rsidRPr="00E3024C">
        <w:t>xsl:if</w:t>
      </w:r>
      <w:proofErr w:type="spellEnd"/>
      <w:r w:rsidRPr="00E3024C">
        <w:t xml:space="preserve"> test="Genre='</w:t>
      </w:r>
      <w:proofErr w:type="spellStart"/>
      <w:r w:rsidRPr="00E3024C">
        <w:t>NonFiction</w:t>
      </w:r>
      <w:proofErr w:type="spellEnd"/>
      <w:r w:rsidRPr="00E3024C">
        <w:t>'"&gt; &lt;</w:t>
      </w:r>
      <w:proofErr w:type="spellStart"/>
      <w:r w:rsidRPr="00E3024C">
        <w:t>tr</w:t>
      </w:r>
      <w:proofErr w:type="spellEnd"/>
      <w:r w:rsidRPr="00E3024C">
        <w:t>&gt;</w:t>
      </w:r>
    </w:p>
    <w:p w:rsidR="00E803D7" w:rsidRPr="00E3024C" w:rsidRDefault="00E803D7" w:rsidP="00E803D7">
      <w:pPr>
        <w:tabs>
          <w:tab w:val="left" w:pos="720"/>
        </w:tabs>
        <w:spacing w:after="0" w:line="0" w:lineRule="atLeast"/>
        <w:ind w:left="720"/>
      </w:pPr>
      <w:r w:rsidRPr="00E3024C">
        <w:t>&lt;td&gt;&lt;</w:t>
      </w:r>
      <w:proofErr w:type="spellStart"/>
      <w:r w:rsidRPr="00E3024C">
        <w:t>xsl:value-of</w:t>
      </w:r>
      <w:proofErr w:type="spellEnd"/>
      <w:r w:rsidRPr="00E3024C">
        <w:t xml:space="preserve"> select="BookName"/&gt;&lt;/td&gt; &lt;/</w:t>
      </w:r>
      <w:proofErr w:type="spellStart"/>
      <w:r w:rsidRPr="00E3024C">
        <w:t>tr</w:t>
      </w:r>
      <w:proofErr w:type="spellEnd"/>
      <w:r w:rsidRPr="00E3024C">
        <w:t>&gt;&lt;/</w:t>
      </w:r>
      <w:proofErr w:type="spellStart"/>
      <w:r w:rsidRPr="00E3024C">
        <w:t>xsl:if</w:t>
      </w:r>
      <w:proofErr w:type="spellEnd"/>
      <w:r w:rsidRPr="00E3024C">
        <w:t>&gt;</w:t>
      </w:r>
    </w:p>
    <w:p w:rsidR="00E803D7" w:rsidRPr="00E3024C" w:rsidRDefault="00E803D7" w:rsidP="00E803D7">
      <w:pPr>
        <w:tabs>
          <w:tab w:val="left" w:pos="720"/>
        </w:tabs>
        <w:spacing w:after="0" w:line="0" w:lineRule="atLeast"/>
        <w:ind w:left="720"/>
      </w:pPr>
      <w:r w:rsidRPr="00E3024C">
        <w:t>&lt;/</w:t>
      </w:r>
      <w:proofErr w:type="spellStart"/>
      <w:r w:rsidRPr="00E3024C">
        <w:t>xsl:for-each</w:t>
      </w:r>
      <w:proofErr w:type="spellEnd"/>
      <w:r w:rsidRPr="00E3024C">
        <w:t>&gt; &lt;/table&gt; &lt;/body&gt; &lt;/html&gt; &lt;/</w:t>
      </w:r>
      <w:proofErr w:type="spellStart"/>
      <w:r w:rsidRPr="00E3024C">
        <w:t>xsl:template</w:t>
      </w:r>
      <w:proofErr w:type="spellEnd"/>
      <w:r w:rsidRPr="00E3024C">
        <w:t>&gt;</w:t>
      </w:r>
    </w:p>
    <w:p w:rsidR="00E803D7" w:rsidRPr="00E3024C" w:rsidRDefault="00E803D7" w:rsidP="00E803D7">
      <w:pPr>
        <w:tabs>
          <w:tab w:val="left" w:pos="720"/>
        </w:tabs>
        <w:spacing w:after="0" w:line="0" w:lineRule="atLeast"/>
        <w:ind w:left="720"/>
      </w:pPr>
      <w:r w:rsidRPr="00E3024C">
        <w:t>&lt;/</w:t>
      </w:r>
      <w:proofErr w:type="spellStart"/>
      <w:r w:rsidRPr="00E3024C">
        <w:t>xsl:stylesheet</w:t>
      </w:r>
      <w:proofErr w:type="spellEnd"/>
      <w:r w:rsidRPr="00E3024C">
        <w:t>&gt;</w:t>
      </w:r>
    </w:p>
    <w:p w:rsidR="00E803D7" w:rsidRDefault="00E803D7" w:rsidP="00E803D7">
      <w:pPr>
        <w:tabs>
          <w:tab w:val="left" w:pos="720"/>
        </w:tabs>
        <w:spacing w:after="0" w:line="0" w:lineRule="atLeast"/>
        <w:ind w:left="720"/>
      </w:pPr>
    </w:p>
    <w:p w:rsidR="00E803D7" w:rsidRDefault="00E803D7" w:rsidP="00E803D7">
      <w:pPr>
        <w:tabs>
          <w:tab w:val="left" w:pos="720"/>
        </w:tabs>
        <w:spacing w:after="0" w:line="0" w:lineRule="atLeast"/>
        <w:ind w:left="720"/>
      </w:pPr>
    </w:p>
    <w:p w:rsidR="00E803D7" w:rsidRDefault="00E803D7" w:rsidP="00E803D7">
      <w:pPr>
        <w:tabs>
          <w:tab w:val="left" w:pos="720"/>
        </w:tabs>
        <w:spacing w:after="0" w:line="0" w:lineRule="atLeast"/>
        <w:ind w:left="720"/>
      </w:pPr>
      <w:r>
        <w:rPr>
          <w:noProof/>
        </w:rPr>
        <w:drawing>
          <wp:inline distT="0" distB="0" distL="0" distR="0" wp14:anchorId="635852FA" wp14:editId="3B9C441C">
            <wp:extent cx="5943600" cy="570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9285"/>
                    </a:xfrm>
                    <a:prstGeom prst="rect">
                      <a:avLst/>
                    </a:prstGeom>
                  </pic:spPr>
                </pic:pic>
              </a:graphicData>
            </a:graphic>
          </wp:inline>
        </w:drawing>
      </w:r>
    </w:p>
    <w:p w:rsidR="00E803D7" w:rsidRPr="00E3024C" w:rsidRDefault="00E803D7" w:rsidP="00E803D7">
      <w:pPr>
        <w:numPr>
          <w:ilvl w:val="0"/>
          <w:numId w:val="4"/>
        </w:numPr>
        <w:tabs>
          <w:tab w:val="left" w:pos="960"/>
        </w:tabs>
        <w:spacing w:after="0" w:line="0" w:lineRule="atLeast"/>
        <w:ind w:left="960" w:hanging="240"/>
      </w:pPr>
      <w:r w:rsidRPr="00E3024C">
        <w:rPr>
          <w:b/>
        </w:rPr>
        <w:lastRenderedPageBreak/>
        <w:t>What is the highest price of the book?</w:t>
      </w:r>
    </w:p>
    <w:p w:rsidR="00E803D7" w:rsidRDefault="00E803D7" w:rsidP="00E803D7">
      <w:pPr>
        <w:tabs>
          <w:tab w:val="left" w:pos="960"/>
        </w:tabs>
        <w:spacing w:after="0" w:line="0" w:lineRule="atLeast"/>
        <w:ind w:left="960"/>
      </w:pPr>
      <w:r>
        <w:t>&lt;?xml version="1.0" encoding="UTF-8"?&gt; &lt;</w:t>
      </w:r>
      <w:proofErr w:type="spellStart"/>
      <w:r>
        <w:t>xsl:stylesheet</w:t>
      </w:r>
      <w:proofErr w:type="spellEnd"/>
      <w:r>
        <w:t xml:space="preserve"> version="1.0" </w:t>
      </w:r>
      <w:proofErr w:type="spellStart"/>
      <w:r>
        <w:t>xmlns:xsl</w:t>
      </w:r>
      <w:proofErr w:type="spellEnd"/>
      <w:r>
        <w:t xml:space="preserve">="http://www.w3.org/1999/XSL/Transform"&gt; </w:t>
      </w:r>
    </w:p>
    <w:p w:rsidR="00E803D7" w:rsidRDefault="00E803D7" w:rsidP="00E803D7">
      <w:pPr>
        <w:tabs>
          <w:tab w:val="left" w:pos="960"/>
        </w:tabs>
        <w:spacing w:after="0" w:line="0" w:lineRule="atLeast"/>
        <w:ind w:left="960"/>
      </w:pPr>
      <w:r>
        <w:t>&lt;</w:t>
      </w:r>
      <w:proofErr w:type="spellStart"/>
      <w:r>
        <w:t>xsl:template</w:t>
      </w:r>
      <w:proofErr w:type="spellEnd"/>
      <w:r>
        <w:t xml:space="preserve"> match="/"&gt;</w:t>
      </w:r>
    </w:p>
    <w:p w:rsidR="00E803D7" w:rsidRDefault="00E803D7" w:rsidP="00E803D7">
      <w:pPr>
        <w:tabs>
          <w:tab w:val="left" w:pos="960"/>
        </w:tabs>
        <w:spacing w:after="0" w:line="0" w:lineRule="atLeast"/>
        <w:ind w:left="960"/>
      </w:pPr>
      <w:r>
        <w:t>&lt;html&gt;</w:t>
      </w:r>
    </w:p>
    <w:p w:rsidR="00E803D7" w:rsidRDefault="00E803D7" w:rsidP="00E803D7">
      <w:pPr>
        <w:tabs>
          <w:tab w:val="left" w:pos="960"/>
        </w:tabs>
        <w:spacing w:after="0" w:line="0" w:lineRule="atLeast"/>
        <w:ind w:left="960"/>
      </w:pPr>
      <w:r>
        <w:t>&lt;body&gt;</w:t>
      </w:r>
    </w:p>
    <w:p w:rsidR="00E803D7" w:rsidRDefault="00E803D7" w:rsidP="00E803D7">
      <w:pPr>
        <w:tabs>
          <w:tab w:val="left" w:pos="960"/>
        </w:tabs>
        <w:spacing w:after="0" w:line="0" w:lineRule="atLeast"/>
        <w:ind w:left="960"/>
      </w:pPr>
      <w:r>
        <w:t>&lt;h2&gt;Book With the Hig</w:t>
      </w:r>
      <w:r w:rsidR="00532BE1">
        <w:t>h</w:t>
      </w:r>
      <w:r>
        <w:t>est Price&lt;/h2&gt;</w:t>
      </w:r>
    </w:p>
    <w:p w:rsidR="00E803D7" w:rsidRDefault="00E803D7" w:rsidP="00E803D7">
      <w:pPr>
        <w:tabs>
          <w:tab w:val="left" w:pos="960"/>
        </w:tabs>
        <w:spacing w:after="0" w:line="0" w:lineRule="atLeast"/>
        <w:ind w:left="960"/>
      </w:pPr>
      <w:r>
        <w:t>&lt;</w:t>
      </w:r>
      <w:proofErr w:type="spellStart"/>
      <w:r>
        <w:t>xsl:for-each</w:t>
      </w:r>
      <w:proofErr w:type="spellEnd"/>
      <w:r>
        <w:t xml:space="preserve"> select="//Price"&gt;</w:t>
      </w:r>
    </w:p>
    <w:p w:rsidR="00E803D7" w:rsidRDefault="00E803D7" w:rsidP="00E803D7">
      <w:pPr>
        <w:tabs>
          <w:tab w:val="left" w:pos="960"/>
        </w:tabs>
        <w:spacing w:after="0" w:line="0" w:lineRule="atLeast"/>
        <w:ind w:left="960"/>
      </w:pPr>
      <w:r>
        <w:t>&lt;</w:t>
      </w:r>
      <w:proofErr w:type="spellStart"/>
      <w:r>
        <w:t>xsl:sort</w:t>
      </w:r>
      <w:proofErr w:type="spellEnd"/>
      <w:r>
        <w:t xml:space="preserve"> data-type="number" order="descending"/&gt;</w:t>
      </w:r>
    </w:p>
    <w:p w:rsidR="00E803D7" w:rsidRDefault="00E803D7" w:rsidP="00E803D7">
      <w:pPr>
        <w:tabs>
          <w:tab w:val="left" w:pos="960"/>
        </w:tabs>
        <w:spacing w:after="0" w:line="0" w:lineRule="atLeast"/>
        <w:ind w:left="960"/>
      </w:pPr>
      <w:r>
        <w:t>&lt;</w:t>
      </w:r>
      <w:proofErr w:type="spellStart"/>
      <w:r>
        <w:t>xsl:if</w:t>
      </w:r>
      <w:proofErr w:type="spellEnd"/>
      <w:r>
        <w:t xml:space="preserve"> test="position()=1"&gt;Highest Price: &lt;</w:t>
      </w:r>
      <w:proofErr w:type="spellStart"/>
      <w:r>
        <w:t>xsl:value-of</w:t>
      </w:r>
      <w:proofErr w:type="spellEnd"/>
      <w:r>
        <w:t xml:space="preserve"> select="."/&gt;&lt;/</w:t>
      </w:r>
      <w:proofErr w:type="spellStart"/>
      <w:r>
        <w:t>xsl:if</w:t>
      </w:r>
      <w:proofErr w:type="spellEnd"/>
      <w:r>
        <w:t>&gt;</w:t>
      </w:r>
    </w:p>
    <w:p w:rsidR="00E803D7" w:rsidRDefault="00E803D7" w:rsidP="00E803D7">
      <w:pPr>
        <w:tabs>
          <w:tab w:val="left" w:pos="960"/>
        </w:tabs>
        <w:spacing w:after="0" w:line="0" w:lineRule="atLeast"/>
        <w:ind w:left="960"/>
      </w:pPr>
      <w:r>
        <w:t>&lt;/</w:t>
      </w:r>
      <w:proofErr w:type="spellStart"/>
      <w:r>
        <w:t>xsl:for-each</w:t>
      </w:r>
      <w:proofErr w:type="spellEnd"/>
      <w:r>
        <w:t xml:space="preserve"> &gt;</w:t>
      </w:r>
    </w:p>
    <w:p w:rsidR="00E803D7" w:rsidRDefault="00E803D7" w:rsidP="00E803D7">
      <w:pPr>
        <w:tabs>
          <w:tab w:val="left" w:pos="960"/>
        </w:tabs>
        <w:spacing w:after="0" w:line="0" w:lineRule="atLeast"/>
        <w:ind w:left="960"/>
      </w:pPr>
      <w:r>
        <w:t>&lt;</w:t>
      </w:r>
      <w:proofErr w:type="spellStart"/>
      <w:r>
        <w:t>xsl:for-each</w:t>
      </w:r>
      <w:proofErr w:type="spellEnd"/>
      <w:r>
        <w:t xml:space="preserve"> select="library/book"&gt;</w:t>
      </w:r>
    </w:p>
    <w:p w:rsidR="00E803D7" w:rsidRDefault="00E803D7" w:rsidP="00E803D7">
      <w:pPr>
        <w:tabs>
          <w:tab w:val="left" w:pos="960"/>
        </w:tabs>
        <w:spacing w:after="0" w:line="0" w:lineRule="atLeast"/>
        <w:ind w:left="960"/>
      </w:pPr>
      <w:r>
        <w:t>&lt;</w:t>
      </w:r>
      <w:proofErr w:type="spellStart"/>
      <w:r>
        <w:t>xsl:if</w:t>
      </w:r>
      <w:proofErr w:type="spellEnd"/>
      <w:r>
        <w:t xml:space="preserve"> test="price=</w:t>
      </w:r>
      <w:proofErr w:type="spellStart"/>
      <w:r>
        <w:t>The_highest</w:t>
      </w:r>
      <w:proofErr w:type="spellEnd"/>
      <w:r>
        <w:t>"&gt;</w:t>
      </w:r>
    </w:p>
    <w:p w:rsidR="00E803D7" w:rsidRDefault="00E803D7" w:rsidP="00E803D7">
      <w:pPr>
        <w:tabs>
          <w:tab w:val="left" w:pos="960"/>
        </w:tabs>
        <w:spacing w:after="0" w:line="0" w:lineRule="atLeast"/>
        <w:ind w:left="960"/>
      </w:pPr>
      <w:r>
        <w:t>&lt;</w:t>
      </w:r>
      <w:proofErr w:type="spellStart"/>
      <w:r>
        <w:t>xsl:value-of</w:t>
      </w:r>
      <w:proofErr w:type="spellEnd"/>
      <w:r>
        <w:t xml:space="preserve"> select="BookName"/&gt;</w:t>
      </w:r>
    </w:p>
    <w:p w:rsidR="00E803D7" w:rsidRDefault="00E803D7" w:rsidP="00E803D7">
      <w:pPr>
        <w:tabs>
          <w:tab w:val="left" w:pos="960"/>
        </w:tabs>
        <w:spacing w:after="0" w:line="0" w:lineRule="atLeast"/>
        <w:ind w:left="960"/>
      </w:pPr>
      <w:r>
        <w:t>&lt;/</w:t>
      </w:r>
      <w:proofErr w:type="spellStart"/>
      <w:r>
        <w:t>xsl:if</w:t>
      </w:r>
      <w:proofErr w:type="spellEnd"/>
      <w:r>
        <w:t>&gt;</w:t>
      </w:r>
    </w:p>
    <w:p w:rsidR="00E803D7" w:rsidRDefault="00E803D7" w:rsidP="00E803D7">
      <w:pPr>
        <w:tabs>
          <w:tab w:val="left" w:pos="960"/>
        </w:tabs>
        <w:spacing w:after="0" w:line="0" w:lineRule="atLeast"/>
        <w:ind w:left="960"/>
      </w:pPr>
      <w:r>
        <w:t>&lt;/</w:t>
      </w:r>
      <w:proofErr w:type="spellStart"/>
      <w:r>
        <w:t>xsl:for-each</w:t>
      </w:r>
      <w:proofErr w:type="spellEnd"/>
      <w:r>
        <w:t>&gt;</w:t>
      </w:r>
    </w:p>
    <w:p w:rsidR="00E803D7" w:rsidRDefault="00E803D7" w:rsidP="00E803D7">
      <w:pPr>
        <w:tabs>
          <w:tab w:val="left" w:pos="960"/>
        </w:tabs>
        <w:spacing w:after="0" w:line="0" w:lineRule="atLeast"/>
        <w:ind w:left="960"/>
      </w:pPr>
      <w:r>
        <w:t>&lt;/body&gt;</w:t>
      </w:r>
    </w:p>
    <w:p w:rsidR="00E803D7" w:rsidRDefault="00E803D7" w:rsidP="00E803D7">
      <w:pPr>
        <w:tabs>
          <w:tab w:val="left" w:pos="960"/>
        </w:tabs>
        <w:spacing w:after="0" w:line="0" w:lineRule="atLeast"/>
        <w:ind w:left="960"/>
      </w:pPr>
      <w:r>
        <w:t>&lt;/html&gt;</w:t>
      </w:r>
    </w:p>
    <w:p w:rsidR="00E803D7" w:rsidRDefault="00E803D7" w:rsidP="00E803D7">
      <w:pPr>
        <w:tabs>
          <w:tab w:val="left" w:pos="960"/>
        </w:tabs>
        <w:spacing w:after="0" w:line="0" w:lineRule="atLeast"/>
        <w:ind w:left="960"/>
      </w:pPr>
      <w:r>
        <w:t>&lt;/</w:t>
      </w:r>
      <w:proofErr w:type="spellStart"/>
      <w:r>
        <w:t>xsl:template</w:t>
      </w:r>
      <w:proofErr w:type="spellEnd"/>
      <w:r>
        <w:t>&gt;</w:t>
      </w:r>
    </w:p>
    <w:p w:rsidR="00E803D7" w:rsidRDefault="00E803D7" w:rsidP="00E803D7">
      <w:pPr>
        <w:tabs>
          <w:tab w:val="left" w:pos="960"/>
        </w:tabs>
        <w:spacing w:after="0" w:line="0" w:lineRule="atLeast"/>
        <w:ind w:left="960"/>
      </w:pPr>
      <w:r>
        <w:t>&lt;/</w:t>
      </w:r>
      <w:proofErr w:type="spellStart"/>
      <w:r>
        <w:t>xsl:stylesheet</w:t>
      </w:r>
      <w:proofErr w:type="spellEnd"/>
      <w:r>
        <w:t>&gt;</w:t>
      </w:r>
    </w:p>
    <w:p w:rsidR="00E803D7" w:rsidRDefault="00E803D7" w:rsidP="00E803D7">
      <w:pPr>
        <w:tabs>
          <w:tab w:val="left" w:pos="960"/>
        </w:tabs>
        <w:spacing w:after="0" w:line="0" w:lineRule="atLeast"/>
        <w:ind w:left="960"/>
      </w:pPr>
      <w:r>
        <w:rPr>
          <w:noProof/>
        </w:rPr>
        <w:drawing>
          <wp:inline distT="0" distB="0" distL="0" distR="0" wp14:anchorId="2117818F" wp14:editId="26BBD9B0">
            <wp:extent cx="42291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209675"/>
                    </a:xfrm>
                    <a:prstGeom prst="rect">
                      <a:avLst/>
                    </a:prstGeom>
                  </pic:spPr>
                </pic:pic>
              </a:graphicData>
            </a:graphic>
          </wp:inline>
        </w:drawing>
      </w:r>
    </w:p>
    <w:p w:rsidR="0088614E" w:rsidRPr="0088614E" w:rsidRDefault="0088614E" w:rsidP="0088614E">
      <w:pPr>
        <w:tabs>
          <w:tab w:val="left" w:pos="720"/>
        </w:tabs>
        <w:spacing w:after="0" w:line="265" w:lineRule="auto"/>
        <w:ind w:left="720" w:right="3300"/>
      </w:pPr>
      <w:r>
        <w:t>The query of the books generated with the highest price which gives 40 is actually correct. The format is just not in table in green but the results are actually correct.</w:t>
      </w:r>
    </w:p>
    <w:p w:rsidR="00E803D7" w:rsidRDefault="00E803D7" w:rsidP="00E803D7">
      <w:pPr>
        <w:numPr>
          <w:ilvl w:val="0"/>
          <w:numId w:val="5"/>
        </w:numPr>
        <w:tabs>
          <w:tab w:val="left" w:pos="720"/>
        </w:tabs>
        <w:spacing w:after="0" w:line="265" w:lineRule="auto"/>
        <w:ind w:left="720" w:right="3300" w:hanging="360"/>
      </w:pPr>
      <w:r w:rsidRPr="00055610">
        <w:rPr>
          <w:b/>
        </w:rPr>
        <w:t>What are number of warehouses at any particular location?</w:t>
      </w:r>
      <w:r>
        <w:t xml:space="preserve"> </w:t>
      </w:r>
    </w:p>
    <w:p w:rsidR="00E803D7" w:rsidRDefault="00E803D7" w:rsidP="00E803D7">
      <w:pPr>
        <w:spacing w:after="0" w:line="0" w:lineRule="atLeast"/>
      </w:pPr>
      <w:r>
        <w:t xml:space="preserve">&lt;?xml version="1.0" encoding="UTF-8"?&gt; </w:t>
      </w:r>
    </w:p>
    <w:p w:rsidR="00E803D7" w:rsidRDefault="00E803D7" w:rsidP="00E803D7">
      <w:pPr>
        <w:spacing w:after="0" w:line="0" w:lineRule="atLeast"/>
      </w:pPr>
      <w:r>
        <w:t>&lt;</w:t>
      </w:r>
      <w:proofErr w:type="spellStart"/>
      <w:r>
        <w:t>xsl:stylesheet</w:t>
      </w:r>
      <w:proofErr w:type="spellEnd"/>
      <w:r>
        <w:t xml:space="preserve"> version="1.0" </w:t>
      </w:r>
      <w:proofErr w:type="spellStart"/>
      <w:r>
        <w:t>xmlns:xsl</w:t>
      </w:r>
      <w:proofErr w:type="spellEnd"/>
      <w:r>
        <w:t>="http://www.w3.org/1999/XSL/Transform"&gt; &lt;</w:t>
      </w:r>
      <w:proofErr w:type="spellStart"/>
      <w:r>
        <w:t>xsl:template</w:t>
      </w:r>
      <w:proofErr w:type="spellEnd"/>
      <w:r>
        <w:t xml:space="preserve"> match="/"&gt;</w:t>
      </w:r>
    </w:p>
    <w:p w:rsidR="00E803D7" w:rsidRDefault="00E803D7" w:rsidP="00E803D7">
      <w:pPr>
        <w:spacing w:after="0" w:line="0" w:lineRule="atLeast"/>
      </w:pPr>
      <w:r>
        <w:t>&lt;html&gt;</w:t>
      </w:r>
    </w:p>
    <w:p w:rsidR="00E803D7" w:rsidRDefault="00E803D7" w:rsidP="00E803D7">
      <w:pPr>
        <w:spacing w:after="0" w:line="0" w:lineRule="atLeast"/>
      </w:pPr>
      <w:r>
        <w:t>&lt;body&gt;</w:t>
      </w:r>
    </w:p>
    <w:p w:rsidR="00E803D7" w:rsidRDefault="00E803D7" w:rsidP="00E803D7">
      <w:pPr>
        <w:spacing w:after="0" w:line="0" w:lineRule="atLeast"/>
      </w:pPr>
      <w:r>
        <w:t>&lt;h2&gt;Number of Warehouses in London&lt;/h2&gt; &lt;table border="1"&gt;</w:t>
      </w:r>
    </w:p>
    <w:p w:rsidR="00E803D7" w:rsidRDefault="00E803D7" w:rsidP="00E803D7">
      <w:pPr>
        <w:spacing w:after="0" w:line="0" w:lineRule="atLeast"/>
      </w:pPr>
      <w:r>
        <w:t>&lt;</w:t>
      </w:r>
      <w:proofErr w:type="spellStart"/>
      <w:r>
        <w:t>tr</w:t>
      </w:r>
      <w:proofErr w:type="spellEnd"/>
      <w:r>
        <w:t xml:space="preserve"> </w:t>
      </w:r>
      <w:proofErr w:type="spellStart"/>
      <w:r>
        <w:t>bgcolor</w:t>
      </w:r>
      <w:proofErr w:type="spellEnd"/>
      <w:r>
        <w:t>="#9acd32"&gt; &lt;</w:t>
      </w:r>
      <w:proofErr w:type="spellStart"/>
      <w:r>
        <w:t>th</w:t>
      </w:r>
      <w:proofErr w:type="spellEnd"/>
      <w:r>
        <w:t>&gt;Warehouses&lt;/</w:t>
      </w:r>
      <w:proofErr w:type="spellStart"/>
      <w:r>
        <w:t>th</w:t>
      </w:r>
      <w:proofErr w:type="spellEnd"/>
      <w:r>
        <w:t>&gt; &lt;/</w:t>
      </w:r>
      <w:proofErr w:type="spellStart"/>
      <w:r>
        <w:t>tr</w:t>
      </w:r>
      <w:proofErr w:type="spellEnd"/>
      <w:r>
        <w:t>&gt;</w:t>
      </w:r>
    </w:p>
    <w:p w:rsidR="00E803D7" w:rsidRDefault="00E803D7" w:rsidP="00E803D7">
      <w:pPr>
        <w:spacing w:after="0" w:line="0" w:lineRule="atLeast"/>
      </w:pPr>
      <w:r>
        <w:t>&lt;</w:t>
      </w:r>
      <w:proofErr w:type="spellStart"/>
      <w:r>
        <w:t>tr</w:t>
      </w:r>
      <w:proofErr w:type="spellEnd"/>
      <w:r>
        <w:t>&gt;</w:t>
      </w:r>
    </w:p>
    <w:p w:rsidR="00E803D7" w:rsidRDefault="00E803D7" w:rsidP="00E803D7">
      <w:pPr>
        <w:spacing w:after="0" w:line="0" w:lineRule="atLeast"/>
      </w:pPr>
      <w:r>
        <w:t>&lt;td&gt;&lt;</w:t>
      </w:r>
      <w:proofErr w:type="spellStart"/>
      <w:r>
        <w:t>xsl:value-of</w:t>
      </w:r>
      <w:proofErr w:type="spellEnd"/>
      <w:r>
        <w:t xml:space="preserve"> select="count(items/warehouse[Location='London'])"/&gt;&lt;/td&gt;</w:t>
      </w:r>
    </w:p>
    <w:p w:rsidR="00E803D7" w:rsidRDefault="00E803D7" w:rsidP="00E803D7">
      <w:pPr>
        <w:spacing w:after="0" w:line="0" w:lineRule="atLeast"/>
      </w:pPr>
      <w:r>
        <w:t>&lt;/</w:t>
      </w:r>
      <w:proofErr w:type="spellStart"/>
      <w:r>
        <w:t>tr</w:t>
      </w:r>
      <w:proofErr w:type="spellEnd"/>
      <w:r>
        <w:t>&gt;</w:t>
      </w:r>
    </w:p>
    <w:p w:rsidR="00E803D7" w:rsidRDefault="00E803D7" w:rsidP="00E803D7">
      <w:pPr>
        <w:spacing w:after="0" w:line="0" w:lineRule="atLeast"/>
      </w:pPr>
      <w:r>
        <w:t>&lt;/table&gt;</w:t>
      </w:r>
    </w:p>
    <w:p w:rsidR="00E803D7" w:rsidRDefault="00E803D7" w:rsidP="00E803D7">
      <w:pPr>
        <w:spacing w:after="0" w:line="0" w:lineRule="atLeast"/>
      </w:pPr>
      <w:r>
        <w:t>&lt;/body&gt;</w:t>
      </w:r>
    </w:p>
    <w:p w:rsidR="00E803D7" w:rsidRDefault="00E803D7" w:rsidP="00E803D7">
      <w:pPr>
        <w:spacing w:after="0" w:line="0" w:lineRule="atLeast"/>
      </w:pPr>
      <w:r>
        <w:t>&lt;/html&gt;</w:t>
      </w:r>
    </w:p>
    <w:p w:rsidR="00E803D7" w:rsidRDefault="00E803D7" w:rsidP="00E803D7">
      <w:pPr>
        <w:spacing w:after="0" w:line="0" w:lineRule="atLeast"/>
      </w:pPr>
      <w:r>
        <w:t>&lt;/</w:t>
      </w:r>
      <w:proofErr w:type="spellStart"/>
      <w:r>
        <w:t>xsl:template</w:t>
      </w:r>
      <w:proofErr w:type="spellEnd"/>
      <w:r>
        <w:t>&gt;</w:t>
      </w:r>
    </w:p>
    <w:p w:rsidR="00E803D7" w:rsidRDefault="00E803D7" w:rsidP="00E803D7">
      <w:pPr>
        <w:spacing w:after="0" w:line="0" w:lineRule="atLeast"/>
      </w:pPr>
      <w:r>
        <w:t>&lt;/</w:t>
      </w:r>
      <w:proofErr w:type="spellStart"/>
      <w:r>
        <w:t>xsl:stylesheet</w:t>
      </w:r>
      <w:proofErr w:type="spellEnd"/>
      <w:r>
        <w:t>&gt;</w:t>
      </w:r>
    </w:p>
    <w:p w:rsidR="00E803D7" w:rsidRDefault="00E803D7" w:rsidP="00E803D7">
      <w:pPr>
        <w:spacing w:after="0" w:line="0" w:lineRule="atLeast"/>
      </w:pPr>
      <w:r>
        <w:rPr>
          <w:noProof/>
        </w:rPr>
        <w:lastRenderedPageBreak/>
        <w:drawing>
          <wp:inline distT="0" distB="0" distL="0" distR="0" wp14:anchorId="6228CABE" wp14:editId="0806E96A">
            <wp:extent cx="522922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1485900"/>
                    </a:xfrm>
                    <a:prstGeom prst="rect">
                      <a:avLst/>
                    </a:prstGeom>
                  </pic:spPr>
                </pic:pic>
              </a:graphicData>
            </a:graphic>
          </wp:inline>
        </w:drawing>
      </w:r>
    </w:p>
    <w:p w:rsidR="00E803D7" w:rsidRDefault="00E803D7" w:rsidP="00E803D7">
      <w:pPr>
        <w:numPr>
          <w:ilvl w:val="0"/>
          <w:numId w:val="6"/>
        </w:numPr>
        <w:tabs>
          <w:tab w:val="left" w:pos="720"/>
        </w:tabs>
        <w:spacing w:after="0" w:line="253" w:lineRule="auto"/>
        <w:ind w:left="720" w:right="4380" w:hanging="360"/>
      </w:pPr>
      <w:r>
        <w:rPr>
          <w:b/>
          <w:sz w:val="21"/>
        </w:rPr>
        <w:t>What is the book with a specific ISBN number</w:t>
      </w:r>
      <w:r>
        <w:rPr>
          <w:sz w:val="21"/>
        </w:rPr>
        <w:t>?</w:t>
      </w:r>
      <w:r>
        <w:rPr>
          <w:b/>
          <w:sz w:val="21"/>
        </w:rPr>
        <w:t xml:space="preserve"> </w:t>
      </w:r>
    </w:p>
    <w:p w:rsidR="00E803D7" w:rsidRPr="00E3024C" w:rsidRDefault="00E803D7" w:rsidP="00E803D7">
      <w:pPr>
        <w:spacing w:after="0"/>
      </w:pPr>
      <w:r w:rsidRPr="00E3024C">
        <w:t>&lt;?xml version="1.0" encoding="UTF-8"?&gt;</w:t>
      </w:r>
    </w:p>
    <w:p w:rsidR="00E803D7" w:rsidRPr="00E3024C" w:rsidRDefault="00E803D7" w:rsidP="00E803D7">
      <w:pPr>
        <w:spacing w:after="0"/>
      </w:pPr>
      <w:r w:rsidRPr="00E3024C">
        <w:t>&lt;</w:t>
      </w:r>
      <w:proofErr w:type="spellStart"/>
      <w:r w:rsidRPr="00E3024C">
        <w:t>xsl:stylesheet</w:t>
      </w:r>
      <w:proofErr w:type="spellEnd"/>
      <w:r w:rsidRPr="00E3024C">
        <w:t xml:space="preserve"> version="1.0" </w:t>
      </w:r>
      <w:proofErr w:type="spellStart"/>
      <w:r w:rsidRPr="00E3024C">
        <w:t>xmlns:xsl</w:t>
      </w:r>
      <w:proofErr w:type="spellEnd"/>
      <w:r w:rsidRPr="00E3024C">
        <w:t>="http://www.w3.org/1999/XSL/Transform"&gt; &lt;</w:t>
      </w:r>
      <w:proofErr w:type="spellStart"/>
      <w:r w:rsidRPr="00E3024C">
        <w:t>xsl:template</w:t>
      </w:r>
      <w:proofErr w:type="spellEnd"/>
      <w:r w:rsidRPr="00E3024C">
        <w:t xml:space="preserve"> match="/"&gt;</w:t>
      </w:r>
    </w:p>
    <w:p w:rsidR="00E803D7" w:rsidRPr="00E3024C" w:rsidRDefault="00E803D7" w:rsidP="00E803D7">
      <w:pPr>
        <w:spacing w:after="0"/>
      </w:pPr>
      <w:r w:rsidRPr="00E3024C">
        <w:t>&lt;html&gt;</w:t>
      </w:r>
    </w:p>
    <w:p w:rsidR="00E803D7" w:rsidRPr="00E3024C" w:rsidRDefault="00E803D7" w:rsidP="00E803D7">
      <w:pPr>
        <w:spacing w:after="0"/>
      </w:pPr>
      <w:r w:rsidRPr="00E3024C">
        <w:t>&lt;body&gt;</w:t>
      </w:r>
    </w:p>
    <w:p w:rsidR="00E803D7" w:rsidRPr="00E3024C" w:rsidRDefault="00E803D7" w:rsidP="00E803D7">
      <w:pPr>
        <w:spacing w:after="0"/>
      </w:pPr>
      <w:r w:rsidRPr="00E3024C">
        <w:t>&lt;h2&gt;List of books with specific ISBN Number&lt;/h2&gt; &lt;table border="1"&gt;</w:t>
      </w:r>
    </w:p>
    <w:p w:rsidR="00E803D7" w:rsidRPr="00E3024C" w:rsidRDefault="00E803D7" w:rsidP="00E803D7">
      <w:pPr>
        <w:spacing w:after="0"/>
      </w:pPr>
      <w:r w:rsidRPr="00E3024C">
        <w:t>&lt;</w:t>
      </w:r>
      <w:proofErr w:type="spellStart"/>
      <w:r w:rsidRPr="00E3024C">
        <w:t>tr</w:t>
      </w:r>
      <w:proofErr w:type="spellEnd"/>
      <w:r w:rsidRPr="00E3024C">
        <w:t xml:space="preserve"> </w:t>
      </w:r>
      <w:proofErr w:type="spellStart"/>
      <w:r w:rsidRPr="00E3024C">
        <w:t>bgcolor</w:t>
      </w:r>
      <w:proofErr w:type="spellEnd"/>
      <w:r w:rsidRPr="00E3024C">
        <w:t>="#9acd32"&gt; &lt;</w:t>
      </w:r>
      <w:proofErr w:type="spellStart"/>
      <w:r w:rsidRPr="00E3024C">
        <w:t>th</w:t>
      </w:r>
      <w:proofErr w:type="spellEnd"/>
      <w:r w:rsidRPr="00E3024C">
        <w:t>&gt;Book name&lt;/</w:t>
      </w:r>
      <w:proofErr w:type="spellStart"/>
      <w:r w:rsidRPr="00E3024C">
        <w:t>th</w:t>
      </w:r>
      <w:proofErr w:type="spellEnd"/>
      <w:r w:rsidRPr="00E3024C">
        <w:t>&gt; &lt;</w:t>
      </w:r>
      <w:proofErr w:type="spellStart"/>
      <w:r w:rsidRPr="00E3024C">
        <w:t>th</w:t>
      </w:r>
      <w:proofErr w:type="spellEnd"/>
      <w:r w:rsidRPr="00E3024C">
        <w:t>&gt;ISBN&lt;/</w:t>
      </w:r>
      <w:proofErr w:type="spellStart"/>
      <w:r w:rsidRPr="00E3024C">
        <w:t>th</w:t>
      </w:r>
      <w:proofErr w:type="spellEnd"/>
      <w:r w:rsidRPr="00E3024C">
        <w:t>&gt;</w:t>
      </w:r>
    </w:p>
    <w:p w:rsidR="00E803D7" w:rsidRPr="00E3024C" w:rsidRDefault="00E803D7" w:rsidP="00E803D7">
      <w:pPr>
        <w:spacing w:after="0"/>
      </w:pPr>
      <w:r w:rsidRPr="00E3024C">
        <w:t>&lt;/</w:t>
      </w:r>
      <w:proofErr w:type="spellStart"/>
      <w:r w:rsidRPr="00E3024C">
        <w:t>tr</w:t>
      </w:r>
      <w:proofErr w:type="spellEnd"/>
      <w:r w:rsidRPr="00E3024C">
        <w:t>&gt;</w:t>
      </w:r>
    </w:p>
    <w:p w:rsidR="00E803D7" w:rsidRPr="00E3024C" w:rsidRDefault="00E803D7" w:rsidP="00E803D7">
      <w:pPr>
        <w:spacing w:after="0"/>
      </w:pPr>
      <w:r w:rsidRPr="00E3024C">
        <w:t>&lt;</w:t>
      </w:r>
      <w:proofErr w:type="spellStart"/>
      <w:r w:rsidRPr="00E3024C">
        <w:t>xsl:for-each</w:t>
      </w:r>
      <w:proofErr w:type="spellEnd"/>
      <w:r w:rsidRPr="00E3024C">
        <w:t xml:space="preserve"> select="library/book"&gt;</w:t>
      </w:r>
    </w:p>
    <w:p w:rsidR="00E803D7" w:rsidRPr="00E3024C" w:rsidRDefault="00E803D7" w:rsidP="00E803D7">
      <w:pPr>
        <w:spacing w:after="0"/>
      </w:pPr>
      <w:r w:rsidRPr="00E3024C">
        <w:t>&lt;</w:t>
      </w:r>
      <w:proofErr w:type="spellStart"/>
      <w:r w:rsidRPr="00E3024C">
        <w:t>xsl:if</w:t>
      </w:r>
      <w:proofErr w:type="spellEnd"/>
      <w:r w:rsidRPr="00E3024C">
        <w:t xml:space="preserve"> test="ISBN = 1338099132"&gt;</w:t>
      </w:r>
      <w:r w:rsidRPr="00E3024C">
        <w:tab/>
        <w:t>&lt;</w:t>
      </w:r>
      <w:proofErr w:type="spellStart"/>
      <w:r w:rsidRPr="00E3024C">
        <w:t>tr</w:t>
      </w:r>
      <w:proofErr w:type="spellEnd"/>
      <w:r w:rsidRPr="00E3024C">
        <w:t>&gt;</w:t>
      </w:r>
    </w:p>
    <w:p w:rsidR="00E803D7" w:rsidRPr="00E3024C" w:rsidRDefault="00E803D7" w:rsidP="00E803D7">
      <w:pPr>
        <w:spacing w:after="0"/>
      </w:pPr>
      <w:r w:rsidRPr="00E3024C">
        <w:t>&lt;td&gt;&lt;</w:t>
      </w:r>
      <w:proofErr w:type="spellStart"/>
      <w:r w:rsidRPr="00E3024C">
        <w:t>xsl:value-of</w:t>
      </w:r>
      <w:proofErr w:type="spellEnd"/>
      <w:r w:rsidRPr="00E3024C">
        <w:t xml:space="preserve"> select="BookName"/&gt;&lt;/td&gt;</w:t>
      </w:r>
    </w:p>
    <w:p w:rsidR="00E803D7" w:rsidRPr="00E3024C" w:rsidRDefault="00E803D7" w:rsidP="00E803D7">
      <w:pPr>
        <w:spacing w:after="0"/>
      </w:pPr>
      <w:r w:rsidRPr="00E3024C">
        <w:t>&lt;td&gt;&lt;</w:t>
      </w:r>
      <w:proofErr w:type="spellStart"/>
      <w:r w:rsidRPr="00E3024C">
        <w:t>xsl:value-of</w:t>
      </w:r>
      <w:proofErr w:type="spellEnd"/>
      <w:r w:rsidRPr="00E3024C">
        <w:t xml:space="preserve"> select="ISBN"/&gt;&lt;/td&gt;</w:t>
      </w:r>
    </w:p>
    <w:p w:rsidR="00E803D7" w:rsidRPr="00E3024C" w:rsidRDefault="00E803D7" w:rsidP="00E803D7">
      <w:pPr>
        <w:spacing w:after="0"/>
      </w:pPr>
      <w:r w:rsidRPr="00E3024C">
        <w:t>&lt;/</w:t>
      </w:r>
      <w:proofErr w:type="spellStart"/>
      <w:r w:rsidRPr="00E3024C">
        <w:t>tr</w:t>
      </w:r>
      <w:proofErr w:type="spellEnd"/>
      <w:r w:rsidRPr="00E3024C">
        <w:t>&gt;&lt;/</w:t>
      </w:r>
      <w:proofErr w:type="spellStart"/>
      <w:r w:rsidRPr="00E3024C">
        <w:t>xsl:if</w:t>
      </w:r>
      <w:proofErr w:type="spellEnd"/>
      <w:r w:rsidRPr="00E3024C">
        <w:t>&gt;</w:t>
      </w:r>
    </w:p>
    <w:p w:rsidR="00E803D7" w:rsidRPr="00E3024C" w:rsidRDefault="00E803D7" w:rsidP="00E803D7">
      <w:pPr>
        <w:spacing w:after="0"/>
      </w:pPr>
      <w:r w:rsidRPr="00E3024C">
        <w:t>&lt;/</w:t>
      </w:r>
      <w:proofErr w:type="spellStart"/>
      <w:r w:rsidRPr="00E3024C">
        <w:t>xsl:for-each</w:t>
      </w:r>
      <w:proofErr w:type="spellEnd"/>
      <w:r w:rsidRPr="00E3024C">
        <w:t>&gt;</w:t>
      </w:r>
    </w:p>
    <w:p w:rsidR="00E803D7" w:rsidRPr="00E3024C" w:rsidRDefault="00E803D7" w:rsidP="00E803D7">
      <w:pPr>
        <w:spacing w:after="0"/>
      </w:pPr>
      <w:r w:rsidRPr="00E3024C">
        <w:t>&lt;/table&gt;</w:t>
      </w:r>
    </w:p>
    <w:p w:rsidR="00E803D7" w:rsidRPr="00E3024C" w:rsidRDefault="00E803D7" w:rsidP="00E803D7">
      <w:pPr>
        <w:spacing w:after="0"/>
      </w:pPr>
      <w:r w:rsidRPr="00E3024C">
        <w:t>&lt;/body&gt;</w:t>
      </w:r>
    </w:p>
    <w:p w:rsidR="00E803D7" w:rsidRPr="00E3024C" w:rsidRDefault="00E803D7" w:rsidP="00E803D7">
      <w:pPr>
        <w:spacing w:after="0"/>
      </w:pPr>
      <w:r w:rsidRPr="00E3024C">
        <w:t>&lt;/html&gt;</w:t>
      </w:r>
    </w:p>
    <w:p w:rsidR="00E803D7" w:rsidRPr="00E3024C" w:rsidRDefault="00E803D7" w:rsidP="00E803D7">
      <w:pPr>
        <w:spacing w:after="0"/>
      </w:pPr>
      <w:r w:rsidRPr="00E3024C">
        <w:t>&lt;/</w:t>
      </w:r>
      <w:proofErr w:type="spellStart"/>
      <w:r w:rsidRPr="00E3024C">
        <w:t>xsl:template</w:t>
      </w:r>
      <w:proofErr w:type="spellEnd"/>
      <w:r w:rsidRPr="00E3024C">
        <w:t>&gt;</w:t>
      </w:r>
    </w:p>
    <w:p w:rsidR="00E803D7" w:rsidRDefault="00E803D7" w:rsidP="00E803D7">
      <w:pPr>
        <w:spacing w:after="0"/>
      </w:pPr>
      <w:r w:rsidRPr="00E3024C">
        <w:t>&lt;/</w:t>
      </w:r>
      <w:proofErr w:type="spellStart"/>
      <w:r w:rsidRPr="00E3024C">
        <w:t>xsl:stylesheet</w:t>
      </w:r>
      <w:proofErr w:type="spellEnd"/>
      <w:r w:rsidRPr="00E3024C">
        <w:t>&gt;</w:t>
      </w:r>
    </w:p>
    <w:p w:rsidR="00E803D7" w:rsidRPr="00E3024C" w:rsidRDefault="00E803D7" w:rsidP="00E803D7">
      <w:pPr>
        <w:spacing w:after="0"/>
      </w:pPr>
      <w:r>
        <w:rPr>
          <w:noProof/>
        </w:rPr>
        <w:drawing>
          <wp:inline distT="0" distB="0" distL="0" distR="0" wp14:anchorId="6AD28B6E" wp14:editId="3727C1BC">
            <wp:extent cx="551497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447800"/>
                    </a:xfrm>
                    <a:prstGeom prst="rect">
                      <a:avLst/>
                    </a:prstGeom>
                  </pic:spPr>
                </pic:pic>
              </a:graphicData>
            </a:graphic>
          </wp:inline>
        </w:drawing>
      </w:r>
    </w:p>
    <w:p w:rsidR="00E803D7" w:rsidRDefault="00E803D7" w:rsidP="00E803D7">
      <w:pPr>
        <w:rPr>
          <w:rFonts w:ascii="Times New Roman" w:hAnsi="Times New Roman" w:cs="Times New Roman"/>
          <w:b/>
          <w:sz w:val="24"/>
          <w:u w:val="single"/>
        </w:rPr>
      </w:pPr>
    </w:p>
    <w:p w:rsidR="0005027B" w:rsidRPr="00E1526E" w:rsidRDefault="00E803D7" w:rsidP="0005027B">
      <w:pPr>
        <w:rPr>
          <w:rFonts w:ascii="Times New Roman" w:hAnsi="Times New Roman" w:cs="Times New Roman"/>
          <w:b/>
          <w:sz w:val="24"/>
          <w:u w:val="single"/>
        </w:rPr>
      </w:pPr>
      <w:r>
        <w:rPr>
          <w:rFonts w:ascii="Times New Roman" w:hAnsi="Times New Roman" w:cs="Times New Roman"/>
          <w:b/>
          <w:sz w:val="24"/>
          <w:u w:val="single"/>
        </w:rPr>
        <w:br w:type="page"/>
      </w:r>
      <w:r w:rsidR="0005027B" w:rsidRPr="00CE4CB3">
        <w:rPr>
          <w:rFonts w:ascii="Times New Roman" w:hAnsi="Times New Roman" w:cs="Times New Roman"/>
          <w:b/>
          <w:sz w:val="24"/>
          <w:szCs w:val="24"/>
          <w:u w:val="single"/>
        </w:rPr>
        <w:lastRenderedPageBreak/>
        <w:t>Note:</w:t>
      </w:r>
      <w:r w:rsidR="0005027B">
        <w:rPr>
          <w:rFonts w:ascii="Times New Roman" w:hAnsi="Times New Roman" w:cs="Times New Roman"/>
          <w:sz w:val="24"/>
          <w:szCs w:val="24"/>
        </w:rPr>
        <w:t xml:space="preserve"> The (+) is the indication of all the attributes being considered.</w:t>
      </w:r>
    </w:p>
    <w:p w:rsidR="0005027B" w:rsidRPr="002136DD" w:rsidRDefault="0005027B" w:rsidP="0005027B">
      <w:pPr>
        <w:pStyle w:val="Default"/>
        <w:spacing w:line="360" w:lineRule="auto"/>
        <w:ind w:left="720"/>
        <w:rPr>
          <w:sz w:val="23"/>
          <w:szCs w:val="23"/>
        </w:rPr>
      </w:pPr>
    </w:p>
    <w:p w:rsidR="0005027B" w:rsidRDefault="0005027B" w:rsidP="0005027B">
      <w:r>
        <w:rPr>
          <w:noProof/>
        </w:rPr>
        <w:drawing>
          <wp:anchor distT="0" distB="0" distL="114300" distR="114300" simplePos="0" relativeHeight="251659264" behindDoc="1" locked="0" layoutInCell="1" allowOverlap="1" wp14:anchorId="7231BE22" wp14:editId="795807B3">
            <wp:simplePos x="0" y="0"/>
            <wp:positionH relativeFrom="margin">
              <wp:posOffset>30480</wp:posOffset>
            </wp:positionH>
            <wp:positionV relativeFrom="paragraph">
              <wp:posOffset>213360</wp:posOffset>
            </wp:positionV>
            <wp:extent cx="5943600" cy="5017770"/>
            <wp:effectExtent l="0" t="0" r="0" b="0"/>
            <wp:wrapNone/>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848 Lab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7770"/>
                    </a:xfrm>
                    <a:prstGeom prst="rect">
                      <a:avLst/>
                    </a:prstGeom>
                  </pic:spPr>
                </pic:pic>
              </a:graphicData>
            </a:graphic>
            <wp14:sizeRelH relativeFrom="page">
              <wp14:pctWidth>0</wp14:pctWidth>
            </wp14:sizeRelH>
            <wp14:sizeRelV relativeFrom="page">
              <wp14:pctHeight>0</wp14:pctHeight>
            </wp14:sizeRelV>
          </wp:anchor>
        </w:drawing>
      </w:r>
      <w:r>
        <w:tab/>
      </w: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u w:val="single"/>
        </w:rPr>
      </w:pPr>
    </w:p>
    <w:p w:rsidR="0005027B" w:rsidRDefault="0005027B" w:rsidP="0005027B">
      <w:pPr>
        <w:jc w:val="center"/>
        <w:rPr>
          <w:rFonts w:ascii="Times New Roman" w:hAnsi="Times New Roman" w:cs="Times New Roman"/>
          <w:b/>
          <w:sz w:val="24"/>
          <w:szCs w:val="24"/>
        </w:rPr>
      </w:pPr>
      <w:r w:rsidRPr="00E2182F">
        <w:rPr>
          <w:rFonts w:ascii="Times New Roman" w:hAnsi="Times New Roman" w:cs="Times New Roman"/>
          <w:b/>
          <w:sz w:val="24"/>
          <w:szCs w:val="24"/>
          <w:u w:val="single"/>
        </w:rPr>
        <w:t>Figure 1:</w:t>
      </w:r>
      <w:r w:rsidRPr="00E2182F">
        <w:rPr>
          <w:rFonts w:ascii="Times New Roman" w:hAnsi="Times New Roman" w:cs="Times New Roman"/>
          <w:b/>
          <w:sz w:val="24"/>
          <w:szCs w:val="24"/>
        </w:rPr>
        <w:t xml:space="preserve"> The image indicates the Entity Relation (E-R) Diagram Design.</w:t>
      </w:r>
    </w:p>
    <w:p w:rsidR="00E1526E" w:rsidRDefault="00E1526E" w:rsidP="0005027B">
      <w:pPr>
        <w:jc w:val="center"/>
        <w:rPr>
          <w:rFonts w:ascii="Times New Roman" w:hAnsi="Times New Roman" w:cs="Times New Roman"/>
          <w:b/>
          <w:sz w:val="24"/>
          <w:szCs w:val="24"/>
        </w:rPr>
      </w:pPr>
    </w:p>
    <w:p w:rsidR="00E1526E" w:rsidRDefault="00E1526E" w:rsidP="0005027B">
      <w:pPr>
        <w:jc w:val="center"/>
        <w:rPr>
          <w:rFonts w:ascii="Times New Roman" w:hAnsi="Times New Roman" w:cs="Times New Roman"/>
          <w:b/>
          <w:sz w:val="24"/>
          <w:szCs w:val="24"/>
        </w:rPr>
      </w:pPr>
    </w:p>
    <w:p w:rsidR="00E1526E" w:rsidRDefault="00E1526E" w:rsidP="0005027B">
      <w:pPr>
        <w:jc w:val="center"/>
        <w:rPr>
          <w:rFonts w:ascii="Times New Roman" w:hAnsi="Times New Roman" w:cs="Times New Roman"/>
          <w:b/>
          <w:sz w:val="24"/>
          <w:szCs w:val="24"/>
        </w:rPr>
      </w:pPr>
    </w:p>
    <w:p w:rsidR="00E1526E" w:rsidRDefault="00E1526E" w:rsidP="0005027B">
      <w:pPr>
        <w:jc w:val="center"/>
        <w:rPr>
          <w:rFonts w:ascii="Times New Roman" w:hAnsi="Times New Roman" w:cs="Times New Roman"/>
          <w:b/>
          <w:sz w:val="24"/>
          <w:szCs w:val="24"/>
        </w:rPr>
      </w:pPr>
    </w:p>
    <w:p w:rsidR="00E1526E" w:rsidRDefault="00E1526E" w:rsidP="0005027B">
      <w:pPr>
        <w:jc w:val="center"/>
        <w:rPr>
          <w:rFonts w:ascii="Times New Roman" w:hAnsi="Times New Roman" w:cs="Times New Roman"/>
          <w:b/>
          <w:sz w:val="24"/>
          <w:szCs w:val="24"/>
        </w:rPr>
      </w:pPr>
    </w:p>
    <w:p w:rsidR="00E1526E" w:rsidRDefault="00E1526E" w:rsidP="00E1526E">
      <w:pPr>
        <w:rPr>
          <w:rFonts w:ascii="Times New Roman" w:hAnsi="Times New Roman" w:cs="Times New Roman"/>
          <w:b/>
          <w:sz w:val="24"/>
          <w:szCs w:val="24"/>
        </w:rPr>
      </w:pPr>
    </w:p>
    <w:p w:rsidR="00E1526E" w:rsidRDefault="00E1526E" w:rsidP="00E1526E">
      <w:pPr>
        <w:jc w:val="center"/>
        <w:rPr>
          <w:b/>
          <w:sz w:val="28"/>
          <w:u w:val="single"/>
        </w:rPr>
      </w:pPr>
      <w:r w:rsidRPr="00E1526E">
        <w:rPr>
          <w:b/>
          <w:sz w:val="28"/>
          <w:u w:val="single"/>
        </w:rPr>
        <w:lastRenderedPageBreak/>
        <w:t>XML CODE OF THE COMPLETE DATABASE</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&lt;?xml version="1.0" encoding="UTF-8" ?&gt;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&lt;?xml-stylesheet type="text/</w:t>
      </w:r>
      <w:proofErr w:type="spellStart"/>
      <w:r w:rsidRPr="00E1526E">
        <w:rPr>
          <w:rFonts w:ascii="Times New Roman" w:hAnsi="Times New Roman" w:cs="Times New Roman"/>
          <w:sz w:val="24"/>
          <w:szCs w:val="24"/>
        </w:rPr>
        <w:t>xsl</w:t>
      </w:r>
      <w:proofErr w:type="spellEnd"/>
      <w:r w:rsidRPr="00E1526E">
        <w:rPr>
          <w:rFonts w:ascii="Times New Roman" w:hAnsi="Times New Roman" w:cs="Times New Roman"/>
          <w:sz w:val="24"/>
          <w:szCs w:val="24"/>
        </w:rPr>
        <w:t xml:space="preserve">" </w:t>
      </w:r>
      <w:proofErr w:type="spellStart"/>
      <w:r w:rsidRPr="00E1526E">
        <w:rPr>
          <w:rFonts w:ascii="Times New Roman" w:hAnsi="Times New Roman" w:cs="Times New Roman"/>
          <w:sz w:val="24"/>
          <w:szCs w:val="24"/>
        </w:rPr>
        <w:t>href</w:t>
      </w:r>
      <w:proofErr w:type="spellEnd"/>
      <w:r w:rsidRPr="00E1526E">
        <w:rPr>
          <w:rFonts w:ascii="Times New Roman" w:hAnsi="Times New Roman" w:cs="Times New Roman"/>
          <w:sz w:val="24"/>
          <w:szCs w:val="24"/>
        </w:rPr>
        <w:t>="book.xsl"?&gt;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&lt;!DOCTYPE items&gt;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&lt;library&gt;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&gt;1&lt;/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ramesh</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&lt;Website&gt;www.ramesbooks.com&lt;/Website&gt;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&gt;6476486980&lt;/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&gt;2&lt;/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james</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&lt;Website&gt;www.jamesstories.com&lt;/Website&gt;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&gt;4476456980&lt;/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r w:rsidRPr="00E1526E">
        <w:rPr>
          <w:rFonts w:ascii="Times New Roman" w:hAnsi="Times New Roman" w:cs="Times New Roman"/>
          <w:sz w:val="24"/>
          <w:szCs w:val="24"/>
        </w:rPr>
        <w:tab/>
        <w:t>&lt;Author&gt;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&gt;3&lt;/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mathew</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&lt;Website&gt;www.mathewstories.com&lt;/Website&gt;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&gt;947645698&lt;/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&gt;4&lt;/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alex</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&lt;Website&gt;www.alextories.com&lt;/Website&gt;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&gt;847645698&lt;/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&gt;5&lt;/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priya</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&lt;Website&gt;www.priyafables.com&lt;/Website&gt;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&gt;623345898&lt;/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&gt;6&lt;/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omar</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&lt;Website&gt;www.omarfables.com&lt;/Website&gt;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&gt;619345895&lt;/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&gt;7&lt;/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jonathan</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&lt;Website&gt;www.jonathanfables.com&lt;/Website&gt;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&gt;619845895&lt;/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&gt;8&lt;/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lisa</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&lt;Website&gt;www.lisashortstories.com&lt;/Website&gt;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&gt;646845295&lt;/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&gt;9&lt;/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lavanya</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&lt;Website&gt;www.lovestories.com&lt;/Website&gt;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&gt;646945293&lt;/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&gt;10&lt;/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roofErr w:type="spellStart"/>
      <w:r w:rsidRPr="00E1526E">
        <w:rPr>
          <w:rFonts w:ascii="Times New Roman" w:hAnsi="Times New Roman" w:cs="Times New Roman"/>
          <w:sz w:val="24"/>
          <w:szCs w:val="24"/>
        </w:rPr>
        <w:t>geet</w:t>
      </w:r>
      <w:proofErr w:type="spellEnd"/>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AuthorName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&lt;Website&gt;www.geetstories.com&lt;/Website&gt;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&gt;846943293&lt;/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&lt;/Author&gt;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 xml:space="preserve">    &lt;</w:t>
      </w:r>
      <w:proofErr w:type="spellStart"/>
      <w:r w:rsidRPr="00E1526E">
        <w:rPr>
          <w:rFonts w:ascii="Times New Roman" w:hAnsi="Times New Roman" w:cs="Times New Roman"/>
          <w:sz w:val="24"/>
          <w:szCs w:val="24"/>
        </w:rPr>
        <w:t>sql_sequnce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&lt;name&gt;Author&lt;/name&gt;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seq</w:t>
      </w:r>
      <w:proofErr w:type="spellEnd"/>
      <w:r w:rsidRPr="00E1526E">
        <w:rPr>
          <w:rFonts w:ascii="Times New Roman" w:hAnsi="Times New Roman" w:cs="Times New Roman"/>
          <w:sz w:val="24"/>
          <w:szCs w:val="24"/>
        </w:rPr>
        <w:t>&gt;10&lt;/</w:t>
      </w:r>
      <w:proofErr w:type="spellStart"/>
      <w:r w:rsidRPr="00E1526E">
        <w:rPr>
          <w:rFonts w:ascii="Times New Roman" w:hAnsi="Times New Roman" w:cs="Times New Roman"/>
          <w:sz w:val="24"/>
          <w:szCs w:val="24"/>
        </w:rPr>
        <w:t>seq</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sql_sequnce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&lt;CustomerId&gt;1&lt;/CustomerId&gt;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&lt;BookId&gt;12&lt;/BookId&gt;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&lt;CustomerId&gt;2&lt;/CustomerId&gt;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&lt;BookId&gt;13&lt;/BookId&gt;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&lt;CustomerId&gt;3&lt;/CustomerId&gt;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&lt;BookId&gt;15&lt;/BookId&gt;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&lt;CustomerId&gt;4&lt;/CustomerId&gt;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&lt;BookId&gt;19&lt;/BookId&gt;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&lt;CustomerId&gt;5&lt;/CustomerId&gt;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&lt;BookId&gt;20&lt;/BookId&gt;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&lt;CustomerId&gt;6&lt;/CustomerId&gt;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&lt;BookId&gt;11&lt;/BookId&gt;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&lt;CustomerId&gt;7&lt;/CustomerId&gt;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&lt;BookId&gt;16&lt;/BookId&gt;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&lt;CustomerId&gt;8&lt;/CustomerId&gt;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&lt;BookId&gt;17&lt;/BookId&gt;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&lt;CustomerId&gt;9&lt;/CustomerId&gt;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&lt;BookId&gt;7&lt;/BookId&gt;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&lt;CustomerId&gt;10&lt;/CustomerId&gt;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&lt;BookId&gt;2&lt;/BookId&gt;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&lt;CustomerId&gt;1&lt;/CustomerId&gt;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&lt;BookId&gt;19&lt;/BookId&gt;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&lt;CustomerId&gt;3&lt;/CustomerId&gt;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&lt;BookId&gt;17&lt;/BookId&gt;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&lt;CustomerId&gt;5&lt;/CustomerId&gt;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&lt;BookId&gt;14&lt;/BookId&gt;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&lt;CustomerId&gt;7&lt;/CustomerId&gt;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&lt;BookId&gt;10&lt;/BookId&gt;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&lt;CustomerId&gt;9&lt;/CustomerId&gt;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&lt;BookId&gt;2&lt;/BookId&gt;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&lt;CustomerId&gt;10&lt;/CustomerId&gt;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&lt;BookId&gt;5&lt;/BookId&gt;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CustomerBook</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&gt;3&lt;/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&lt;BookId&gt;9&lt;/BookId&gt;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&gt;2&lt;/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&lt;BookId&gt;19&lt;/BookId&gt;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&gt;1&lt;/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&gt;4&lt;/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&lt;BookId&gt;13&lt;/BookId&gt;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&gt;5&lt;/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&lt;BookId&gt;17&lt;/BookId&gt;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&gt;8&lt;/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&lt;BookId&gt;20&lt;/BookId&gt;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&gt;6&lt;/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&lt;BookId&gt;13&lt;/BookId&gt;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&gt;7&lt;/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&lt;BookId&gt;14&lt;/BookId&gt;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&gt;9&lt;/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&lt;BookId&gt;7&lt;/BookId&gt;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&gt;10&lt;/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&lt;BookId&gt;15&lt;/BookId&gt;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&gt;3&lt;/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&lt;BookId&gt;12&lt;/BookId&gt;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&gt;5&lt;/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&gt;7&lt;/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&lt;BookId&gt;9&lt;/BookId&gt;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&gt;9&lt;/</w:t>
      </w:r>
      <w:proofErr w:type="spellStart"/>
      <w:r w:rsidRPr="00E1526E">
        <w:rPr>
          <w:rFonts w:ascii="Times New Roman" w:hAnsi="Times New Roman" w:cs="Times New Roman"/>
          <w:sz w:val="24"/>
          <w:szCs w:val="24"/>
        </w:rPr>
        <w:t>AuthorId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&lt;BookId&gt;13&lt;/BookId&gt;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BookAuthor</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&lt;CustomerId&gt;1&lt;/CustomerId&gt;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w:t>
      </w:r>
      <w:proofErr w:type="spellStart"/>
      <w:r w:rsidRPr="00E1526E">
        <w:rPr>
          <w:rFonts w:ascii="Times New Roman" w:hAnsi="Times New Roman" w:cs="Times New Roman"/>
          <w:sz w:val="24"/>
          <w:szCs w:val="24"/>
        </w:rPr>
        <w:t>james</w:t>
      </w:r>
      <w:proofErr w:type="spellEnd"/>
      <w:r w:rsidRPr="00E1526E">
        <w:rPr>
          <w:rFonts w:ascii="Times New Roman" w:hAnsi="Times New Roman" w:cs="Times New Roman"/>
          <w:sz w:val="24"/>
          <w:szCs w:val="24"/>
        </w:rPr>
        <w:t>&lt;/CustomerName&gt;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&lt;Address&gt;6649 N Blue Gum </w:t>
      </w:r>
      <w:proofErr w:type="spellStart"/>
      <w:r w:rsidRPr="00E1526E">
        <w:rPr>
          <w:rFonts w:ascii="Times New Roman" w:hAnsi="Times New Roman" w:cs="Times New Roman"/>
          <w:sz w:val="24"/>
          <w:szCs w:val="24"/>
        </w:rPr>
        <w:t>St,London</w:t>
      </w:r>
      <w:proofErr w:type="spellEnd"/>
      <w:r w:rsidRPr="00E1526E">
        <w:rPr>
          <w:rFonts w:ascii="Times New Roman" w:hAnsi="Times New Roman" w:cs="Times New Roman"/>
          <w:sz w:val="24"/>
          <w:szCs w:val="24"/>
        </w:rPr>
        <w:t>&lt;/Address&gt;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&gt;504-621-8927&lt;/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&lt;CustomerId&gt;2&lt;/CustomerId&gt;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&lt;CustomerName&gt;Art&lt;/CustomerName&gt;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&lt;Address&gt;8 W Cerritos Ave #54,Paris&lt;/Address&gt;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&gt;907-385-4412&lt;/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&lt;CustomerId&gt;3&lt;/CustomerId&gt;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&lt;CustomerName&gt;Donette&lt;/CustomerName&gt;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&lt;Address&gt;3 </w:t>
      </w:r>
      <w:proofErr w:type="spellStart"/>
      <w:r w:rsidRPr="00E1526E">
        <w:rPr>
          <w:rFonts w:ascii="Times New Roman" w:hAnsi="Times New Roman" w:cs="Times New Roman"/>
          <w:sz w:val="24"/>
          <w:szCs w:val="24"/>
        </w:rPr>
        <w:t>Mcauley</w:t>
      </w:r>
      <w:proofErr w:type="spellEnd"/>
      <w:r w:rsidRPr="00E1526E">
        <w:rPr>
          <w:rFonts w:ascii="Times New Roman" w:hAnsi="Times New Roman" w:cs="Times New Roman"/>
          <w:sz w:val="24"/>
          <w:szCs w:val="24"/>
        </w:rPr>
        <w:t xml:space="preserve"> </w:t>
      </w:r>
      <w:proofErr w:type="spellStart"/>
      <w:r w:rsidRPr="00E1526E">
        <w:rPr>
          <w:rFonts w:ascii="Times New Roman" w:hAnsi="Times New Roman" w:cs="Times New Roman"/>
          <w:sz w:val="24"/>
          <w:szCs w:val="24"/>
        </w:rPr>
        <w:t>Dr,NewYork</w:t>
      </w:r>
      <w:proofErr w:type="spellEnd"/>
      <w:r w:rsidRPr="00E1526E">
        <w:rPr>
          <w:rFonts w:ascii="Times New Roman" w:hAnsi="Times New Roman" w:cs="Times New Roman"/>
          <w:sz w:val="24"/>
          <w:szCs w:val="24"/>
        </w:rPr>
        <w:t>&lt;/Address&gt;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&gt;419-503-2484&lt;/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&lt;CustomerId&gt;4&lt;/CustomerId&gt;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&lt;CustomerName&gt;Mitsue&lt;/CustomerName&gt;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&lt;Address&gt;7 Eads </w:t>
      </w:r>
      <w:proofErr w:type="spellStart"/>
      <w:r w:rsidRPr="00E1526E">
        <w:rPr>
          <w:rFonts w:ascii="Times New Roman" w:hAnsi="Times New Roman" w:cs="Times New Roman"/>
          <w:sz w:val="24"/>
          <w:szCs w:val="24"/>
        </w:rPr>
        <w:t>St,LosAngeles</w:t>
      </w:r>
      <w:proofErr w:type="spellEnd"/>
      <w:r w:rsidRPr="00E1526E">
        <w:rPr>
          <w:rFonts w:ascii="Times New Roman" w:hAnsi="Times New Roman" w:cs="Times New Roman"/>
          <w:sz w:val="24"/>
          <w:szCs w:val="24"/>
        </w:rPr>
        <w:t>&lt;/Address&gt;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&gt;773-573-6914&lt;/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&lt;CustomerId&gt;5&lt;/CustomerId&gt;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w:t>
      </w:r>
      <w:proofErr w:type="spellStart"/>
      <w:r w:rsidRPr="00E1526E">
        <w:rPr>
          <w:rFonts w:ascii="Times New Roman" w:hAnsi="Times New Roman" w:cs="Times New Roman"/>
          <w:sz w:val="24"/>
          <w:szCs w:val="24"/>
        </w:rPr>
        <w:t>Leota</w:t>
      </w:r>
      <w:proofErr w:type="spellEnd"/>
      <w:r w:rsidRPr="00E1526E">
        <w:rPr>
          <w:rFonts w:ascii="Times New Roman" w:hAnsi="Times New Roman" w:cs="Times New Roman"/>
          <w:sz w:val="24"/>
          <w:szCs w:val="24"/>
        </w:rPr>
        <w:t>&lt;/CustomerName&gt;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&lt;Address&gt;7 W Jackson </w:t>
      </w:r>
      <w:proofErr w:type="spellStart"/>
      <w:r w:rsidRPr="00E1526E">
        <w:rPr>
          <w:rFonts w:ascii="Times New Roman" w:hAnsi="Times New Roman" w:cs="Times New Roman"/>
          <w:sz w:val="24"/>
          <w:szCs w:val="24"/>
        </w:rPr>
        <w:t>Blvd,NewJersey</w:t>
      </w:r>
      <w:proofErr w:type="spellEnd"/>
      <w:r w:rsidRPr="00E1526E">
        <w:rPr>
          <w:rFonts w:ascii="Times New Roman" w:hAnsi="Times New Roman" w:cs="Times New Roman"/>
          <w:sz w:val="24"/>
          <w:szCs w:val="24"/>
        </w:rPr>
        <w:t>&lt;/Address&gt;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&gt;408-752-3500&lt;/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&lt;CustomerId&gt;7&lt;/CustomerId&gt;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&lt;CustomerName&gt;Kris&lt;/CustomerName&gt;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&lt;Address&gt;228 </w:t>
      </w:r>
      <w:proofErr w:type="spellStart"/>
      <w:r w:rsidRPr="00E1526E">
        <w:rPr>
          <w:rFonts w:ascii="Times New Roman" w:hAnsi="Times New Roman" w:cs="Times New Roman"/>
          <w:sz w:val="24"/>
          <w:szCs w:val="24"/>
        </w:rPr>
        <w:t>Runamuck</w:t>
      </w:r>
      <w:proofErr w:type="spellEnd"/>
      <w:r w:rsidRPr="00E1526E">
        <w:rPr>
          <w:rFonts w:ascii="Times New Roman" w:hAnsi="Times New Roman" w:cs="Times New Roman"/>
          <w:sz w:val="24"/>
          <w:szCs w:val="24"/>
        </w:rPr>
        <w:t xml:space="preserve"> Pl #2808,Toronto&lt;/Address&gt;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&gt;410-655-8723&lt;/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&lt;CustomerId&gt;8&lt;/CustomerId&gt;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&lt;CustomerName&gt;Minna&lt;/CustomerName&gt;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&lt;Address&gt;2371 Jerrold </w:t>
      </w:r>
      <w:proofErr w:type="spellStart"/>
      <w:r w:rsidRPr="00E1526E">
        <w:rPr>
          <w:rFonts w:ascii="Times New Roman" w:hAnsi="Times New Roman" w:cs="Times New Roman"/>
          <w:sz w:val="24"/>
          <w:szCs w:val="24"/>
        </w:rPr>
        <w:t>Ave,London</w:t>
      </w:r>
      <w:proofErr w:type="spellEnd"/>
      <w:r w:rsidRPr="00E1526E">
        <w:rPr>
          <w:rFonts w:ascii="Times New Roman" w:hAnsi="Times New Roman" w:cs="Times New Roman"/>
          <w:sz w:val="24"/>
          <w:szCs w:val="24"/>
        </w:rPr>
        <w:t>&lt;/Address&gt;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&gt;215-874-1229&lt;/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&lt;CustomerId&gt;9&lt;/CustomerId&gt;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&lt;CustomerName&gt;Abel&lt;/CustomerName&gt;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&lt;Address&gt;37275 St  </w:t>
      </w:r>
      <w:proofErr w:type="spellStart"/>
      <w:r w:rsidRPr="00E1526E">
        <w:rPr>
          <w:rFonts w:ascii="Times New Roman" w:hAnsi="Times New Roman" w:cs="Times New Roman"/>
          <w:sz w:val="24"/>
          <w:szCs w:val="24"/>
        </w:rPr>
        <w:t>Rt</w:t>
      </w:r>
      <w:proofErr w:type="spellEnd"/>
      <w:r w:rsidRPr="00E1526E">
        <w:rPr>
          <w:rFonts w:ascii="Times New Roman" w:hAnsi="Times New Roman" w:cs="Times New Roman"/>
          <w:sz w:val="24"/>
          <w:szCs w:val="24"/>
        </w:rPr>
        <w:t xml:space="preserve"> 17m </w:t>
      </w:r>
      <w:proofErr w:type="spellStart"/>
      <w:r w:rsidRPr="00E1526E">
        <w:rPr>
          <w:rFonts w:ascii="Times New Roman" w:hAnsi="Times New Roman" w:cs="Times New Roman"/>
          <w:sz w:val="24"/>
          <w:szCs w:val="24"/>
        </w:rPr>
        <w:t>M,Paris</w:t>
      </w:r>
      <w:proofErr w:type="spellEnd"/>
      <w:r w:rsidRPr="00E1526E">
        <w:rPr>
          <w:rFonts w:ascii="Times New Roman" w:hAnsi="Times New Roman" w:cs="Times New Roman"/>
          <w:sz w:val="24"/>
          <w:szCs w:val="24"/>
        </w:rPr>
        <w:t>&lt;/Address&gt;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&gt;631-677-3675&lt;/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&lt;CustomerId&gt;10&lt;/CustomerId&gt;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&lt;CustomerName&gt;Kiley&lt;/CustomerName&gt;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&lt;Address&gt;25 E 75th St #69,NewYork&lt;/Address&gt;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&gt;431-677-3695&lt;/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&lt;/customer&gt;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&gt;1&lt;/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&lt;Location&gt;Los Angeles&lt;/Location&gt;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&gt;310-498-5651&lt;/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&gt;2&lt;/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&lt;Location&gt;NewYork&lt;/Location&gt;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&gt;440-780-8425&lt;/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&gt;3&lt;/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&lt;Location&gt;Toronto&lt;/Location&gt;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&gt;956-537-6195&lt;/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&gt;4&lt;/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w:t>
      </w:r>
      <w:proofErr w:type="spellStart"/>
      <w:r w:rsidRPr="00E1526E">
        <w:rPr>
          <w:rFonts w:ascii="Times New Roman" w:hAnsi="Times New Roman" w:cs="Times New Roman"/>
          <w:sz w:val="24"/>
          <w:szCs w:val="24"/>
        </w:rPr>
        <w:t>Newjersey</w:t>
      </w:r>
      <w:proofErr w:type="spellEnd"/>
      <w:r w:rsidRPr="00E1526E">
        <w:rPr>
          <w:rFonts w:ascii="Times New Roman" w:hAnsi="Times New Roman" w:cs="Times New Roman"/>
          <w:sz w:val="24"/>
          <w:szCs w:val="24"/>
        </w:rPr>
        <w:t>&lt;/Location&gt;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&gt;456-537-6195&lt;/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&gt;5&lt;/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&lt;Location&gt;London&lt;/Location&gt;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&gt;366-537-6125&lt;/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&gt;6&lt;/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&lt;Location&gt;Paris&lt;/Location&gt;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&gt;856-537-6125&lt;/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&gt;7&lt;/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&lt;Location&gt;London&lt;/Location&gt;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&gt;602-277-4385&lt;/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&gt;8&lt;/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&lt;Location&gt;NewYork&lt;/Location&gt;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&gt;802-477-5385&lt;/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&gt;9&lt;/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&lt;Location&gt;NewYork&lt;/Location&gt;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&gt;202-477-5387&lt;/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&gt;10&lt;/</w:t>
      </w:r>
      <w:proofErr w:type="spellStart"/>
      <w:r w:rsidRPr="00E1526E">
        <w:rPr>
          <w:rFonts w:ascii="Times New Roman" w:hAnsi="Times New Roman" w:cs="Times New Roman"/>
          <w:sz w:val="24"/>
          <w:szCs w:val="24"/>
        </w:rPr>
        <w:t>WarehouseId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w:t>
      </w:r>
      <w:proofErr w:type="spellStart"/>
      <w:r w:rsidRPr="00E1526E">
        <w:rPr>
          <w:rFonts w:ascii="Times New Roman" w:hAnsi="Times New Roman" w:cs="Times New Roman"/>
          <w:sz w:val="24"/>
          <w:szCs w:val="24"/>
        </w:rPr>
        <w:t>LosAngeles</w:t>
      </w:r>
      <w:proofErr w:type="spellEnd"/>
      <w:r w:rsidRPr="00E1526E">
        <w:rPr>
          <w:rFonts w:ascii="Times New Roman" w:hAnsi="Times New Roman" w:cs="Times New Roman"/>
          <w:sz w:val="24"/>
          <w:szCs w:val="24"/>
        </w:rPr>
        <w:t>&lt;/Location&gt;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&gt;802-477-5383&lt;/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&lt;/warehouse&gt;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&gt;1&lt;/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&lt;Location&gt;Toronto&lt;/Location&gt;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&gt;410-655-8723&lt;/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&gt;2&lt;/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&lt;Location&gt;Paris&lt;/Location&gt;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&gt;810-455-923&lt;/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&gt;3&lt;/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&lt;Location&gt;NewYork&lt;/Location&gt;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&gt;789-345-324&lt;/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&gt;4&lt;/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w:t>
      </w:r>
      <w:proofErr w:type="spellStart"/>
      <w:r w:rsidRPr="00E1526E">
        <w:rPr>
          <w:rFonts w:ascii="Times New Roman" w:hAnsi="Times New Roman" w:cs="Times New Roman"/>
          <w:sz w:val="24"/>
          <w:szCs w:val="24"/>
        </w:rPr>
        <w:t>LosAngeles</w:t>
      </w:r>
      <w:proofErr w:type="spellEnd"/>
      <w:r w:rsidRPr="00E1526E">
        <w:rPr>
          <w:rFonts w:ascii="Times New Roman" w:hAnsi="Times New Roman" w:cs="Times New Roman"/>
          <w:sz w:val="24"/>
          <w:szCs w:val="24"/>
        </w:rPr>
        <w:t>&lt;/Location&gt;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&gt;215-874-1229&lt;/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&gt;5&lt;/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w:t>
      </w:r>
      <w:proofErr w:type="spellStart"/>
      <w:r w:rsidRPr="00E1526E">
        <w:rPr>
          <w:rFonts w:ascii="Times New Roman" w:hAnsi="Times New Roman" w:cs="Times New Roman"/>
          <w:sz w:val="24"/>
          <w:szCs w:val="24"/>
        </w:rPr>
        <w:t>NewJersey</w:t>
      </w:r>
      <w:proofErr w:type="spellEnd"/>
      <w:r w:rsidRPr="00E1526E">
        <w:rPr>
          <w:rFonts w:ascii="Times New Roman" w:hAnsi="Times New Roman" w:cs="Times New Roman"/>
          <w:sz w:val="24"/>
          <w:szCs w:val="24"/>
        </w:rPr>
        <w:t>&lt;/Location&gt;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&gt;515-874-1229&lt;/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&gt;6&lt;/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&lt;Location&gt;London&lt;/Location&gt;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&gt;615-474-1232&lt;/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&gt;7&lt;/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&lt;Location&gt;NewYork&lt;/Location&gt;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&gt;515-474-1298&lt;/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&gt;8&lt;/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&lt;Location&gt;Toronto&lt;/Location&gt;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&gt;815-344-1226&lt;/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&gt;9&lt;/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w:t>
      </w:r>
      <w:proofErr w:type="spellStart"/>
      <w:r w:rsidRPr="00E1526E">
        <w:rPr>
          <w:rFonts w:ascii="Times New Roman" w:hAnsi="Times New Roman" w:cs="Times New Roman"/>
          <w:sz w:val="24"/>
          <w:szCs w:val="24"/>
        </w:rPr>
        <w:t>LosAngeles</w:t>
      </w:r>
      <w:proofErr w:type="spellEnd"/>
      <w:r w:rsidRPr="00E1526E">
        <w:rPr>
          <w:rFonts w:ascii="Times New Roman" w:hAnsi="Times New Roman" w:cs="Times New Roman"/>
          <w:sz w:val="24"/>
          <w:szCs w:val="24"/>
        </w:rPr>
        <w:t>&lt;/Location&gt;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&gt;310-498-5651&lt;/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&gt;10&lt;/</w:t>
      </w:r>
      <w:proofErr w:type="spellStart"/>
      <w:r w:rsidRPr="00E1526E">
        <w:rPr>
          <w:rFonts w:ascii="Times New Roman" w:hAnsi="Times New Roman" w:cs="Times New Roman"/>
          <w:sz w:val="24"/>
          <w:szCs w:val="24"/>
        </w:rPr>
        <w:t>FedExId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&lt;Location&gt;</w:t>
      </w:r>
      <w:proofErr w:type="spellStart"/>
      <w:r w:rsidRPr="00E1526E">
        <w:rPr>
          <w:rFonts w:ascii="Times New Roman" w:hAnsi="Times New Roman" w:cs="Times New Roman"/>
          <w:sz w:val="24"/>
          <w:szCs w:val="24"/>
        </w:rPr>
        <w:t>NewJersey</w:t>
      </w:r>
      <w:proofErr w:type="spellEnd"/>
      <w:r w:rsidRPr="00E1526E">
        <w:rPr>
          <w:rFonts w:ascii="Times New Roman" w:hAnsi="Times New Roman" w:cs="Times New Roman"/>
          <w:sz w:val="24"/>
          <w:szCs w:val="24"/>
        </w:rPr>
        <w:t>&lt;/Location&gt;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&gt;931-313-9635&lt;/</w:t>
      </w:r>
      <w:proofErr w:type="spellStart"/>
      <w:r w:rsidRPr="00E1526E">
        <w:rPr>
          <w:rFonts w:ascii="Times New Roman" w:hAnsi="Times New Roman" w:cs="Times New Roman"/>
          <w:sz w:val="24"/>
          <w:szCs w:val="24"/>
        </w:rPr>
        <w:t>PhoneNo</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fedex</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&gt;1&lt;/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&lt;Website&gt;www.createbooks.com&lt;/Website&gt;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&gt;2&lt;/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&lt;Website&gt;www.harpercollins.com&lt;/Website&gt;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&gt;3&lt;/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&lt;Website&gt;www.tlac.com&lt;/Website&gt;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&gt;4&lt;/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&lt;Website&gt;www.mandagroup.com&lt;/Website&gt;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&gt;5&lt;/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&lt;Website&gt;www.dundrunpress.com&lt;/Website&gt;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&gt;6&lt;/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&lt;Website&gt;www.betweenthelines.com&lt;/Website&gt;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&gt;7&lt;/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&lt;Website&gt;www.wemakebooks.com&lt;/Website&gt;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&gt;8&lt;/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&lt;Website&gt;www.secondstorypress.com&lt;/Website&gt;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&gt;9&lt;/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&lt;Website&gt;www.coachhousebooks.com&lt;/Website&gt;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&gt;10&lt;/</w:t>
      </w:r>
      <w:proofErr w:type="spellStart"/>
      <w:r w:rsidRPr="00E1526E">
        <w:rPr>
          <w:rFonts w:ascii="Times New Roman" w:hAnsi="Times New Roman" w:cs="Times New Roman"/>
          <w:sz w:val="24"/>
          <w:szCs w:val="24"/>
        </w:rPr>
        <w:t>PublisherId</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&lt;Website&gt;www.nationalbooknetwork.com&lt;/Website&gt;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&lt;/publisher&gt;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t>&lt;book&gt;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&lt;BookName&gt;Harry Potter and the Cursed Child&lt;/BookName&gt;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&lt;Price&gt;30&lt;/Price&gt;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&lt;ISBN&gt;1338099132&lt;/ISBN&gt;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 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&gt;20160731&lt;/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&lt;BookId&gt;2&lt;/BookId&gt;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Guide: A Novel&lt;/BookName&gt;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&lt;Price&gt;22&lt;/Price&gt;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&lt;ISBN&gt;143039644&lt;/ISBN&gt;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 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&gt;20060806&lt;/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&lt;AmazonRating&gt;4.5&lt;/AmazonRating&gt;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&lt;BookId&gt;3&lt;/BookId&gt;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High Mountains of Portugal: A Novel &lt;/BookName&gt;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&lt;Price&gt;34.8&lt;/Price&gt;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&lt;ISBN&gt;345809432&lt;/ISBN&gt;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&gt;20160202&lt;/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&lt;BookId&gt;4&lt;/BookId&gt;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Unconquered&lt;/BookName&gt;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&lt;Price&gt;28&lt;/Price&gt;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&lt;ISBN&gt;030746296X&lt;/ISBN&gt;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&gt;20111118&lt;/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&lt;AmazonRating&gt;3.5&lt;/AmazonRating&gt;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&lt;BookId&gt;5&lt;/BookId&gt;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&lt;BookName&gt;Adrift: Seventy-six Days Lost at Sea&lt;/BookName&gt;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&lt;Price&gt;22&lt;/Price&gt;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&lt;ISBN&gt;618257322&lt;/ISBN&gt;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&gt;20100919&lt;/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&lt;AmazonRating&gt;4.7&lt;/AmazonRating&gt;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&lt;BookId&gt;6&lt;/BookId&gt;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&lt;BookName&gt;Long Walk: The True Story Of A Trek To Freedom &lt;/BookName&gt;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&lt;Price&gt;40&lt;/Price&gt;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&lt;ISBN&gt;1592289444&lt;/ISBN&gt;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&gt;20060401&lt;/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&lt;AmazonRating&gt;4.3&lt;/AmazonRating&gt;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&lt;BookId&gt;7&lt;/BookId&gt;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w:t>
      </w:r>
      <w:proofErr w:type="spellStart"/>
      <w:r w:rsidRPr="00E1526E">
        <w:rPr>
          <w:rFonts w:ascii="Times New Roman" w:hAnsi="Times New Roman" w:cs="Times New Roman"/>
          <w:sz w:val="24"/>
          <w:szCs w:val="24"/>
        </w:rPr>
        <w:t>HomeAlone</w:t>
      </w:r>
      <w:proofErr w:type="spellEnd"/>
      <w:r w:rsidRPr="00E1526E">
        <w:rPr>
          <w:rFonts w:ascii="Times New Roman" w:hAnsi="Times New Roman" w:cs="Times New Roman"/>
          <w:sz w:val="24"/>
          <w:szCs w:val="24"/>
        </w:rPr>
        <w:t>&lt;/BookName&gt;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&lt;Price&gt;20&lt;/Price&gt;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&lt;ISBN&gt;4534746036&lt;/ISBN&gt;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 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&gt;20110806&lt;/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&lt;AmazonRating&gt;3.3&lt;/AmazonRating&gt;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&lt;BookId&gt;8&lt;/BookId&gt;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&lt;BookName&gt;Brief History of Time Stephen Hawking&lt;/BookName&gt;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&lt;Price&gt;3&lt;/Price&gt;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&lt;ISBN&gt;0553380163&lt;/ISBN&gt;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 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&gt;1998-09-01&lt;/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&lt;AmazonRating&gt;4.5&lt;/AmazonRating&gt;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&lt;BookId&gt;9&lt;/BookId&gt;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&lt;BookName&gt;Asylum &lt;/BookName&gt;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&lt;Price&gt;40&lt;/Price&gt;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&lt;ISBN&gt;62220977&lt;/ISBN&gt;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 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&gt;20141106&lt;/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&lt;AmazonRating&gt;3.3&lt;/AmazonRating&gt;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&lt;BookName&gt;Gandhi: An Autobiography, The Story of My Experiments with Truth&lt;/BookName&gt;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&lt;Price&gt;12&lt;/Price&gt;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&lt;ISBN&gt;1554551838&lt;/ISBN&gt;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 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&gt;20090303&lt;/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&lt;AmazonRating&gt;3.9&lt;/AmazonRating&gt;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&lt;BookId&gt;11&lt;/BookId&gt;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120 Days of Simon&lt;/BookName&gt;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&lt;Price&gt;4.95&lt;/Price&gt;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&lt;ISBN&gt;978-1-60309-050-6&lt;/ISBN&gt;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&gt;20120303&lt;/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&lt;AmazonRating&gt;4.3&lt;/AmazonRating&gt;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&lt;BookId&gt;12&lt;/BookId&gt;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Snowden Files: The Inside Story of the Worlds Most Wanted Man&lt;/BookName&gt;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&lt;Price&gt;12.58&lt;/Price&gt;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&lt;ISBN&gt;978-0804173520&lt;/ISBN&gt;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&gt;2014-02-07&lt;/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&lt;AmazonRating&gt;4.3&lt;/AmazonRating&gt;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&lt;BookId&gt;13&lt;/BookId&gt;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Pretender: My Life Undercover for the FBI&lt;/BookName&gt;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&lt;Price&gt;30&lt;/Price&gt;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&lt;ISBN&gt;978-1250068637&lt;/ISBN&gt;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&gt;2017-06-06&lt;/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&lt;AmazonRating&gt;3.7&lt;/AmazonRating&gt;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&lt;Genre&gt;Fiction&lt;/Genre&gt;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&lt;BookId&gt;14&lt;/BookId&gt;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&lt;BookName&gt;The World As I See It &lt;/BookName&gt;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&lt;Price&gt;32.5&lt;/Price&gt;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&lt;ISBN&gt;806527900&lt;/ISBN&gt;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&gt;20090809&lt;/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&lt;AmazonRating&gt;4.2&lt;/AmazonRating&gt;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&lt;BookId&gt;16&lt;/BookId&gt;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&lt;BookName&gt;Outliers: The Story of Success&lt;/BookName&gt;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&lt;Price&gt;23&lt;/Price&gt;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&lt;ISBN&gt;1451639619&lt;/ISBN&gt;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lastRenderedPageBreak/>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&gt;2011-06-07&lt;/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&lt;AmazonRating&gt;4.5&lt;/AmazonRating&gt;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&lt;BookId&gt;20&lt;/BookId&gt;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&lt;BookName&gt;Tripe Cross: How Bin </w:t>
      </w:r>
      <w:proofErr w:type="spellStart"/>
      <w:r w:rsidRPr="00E1526E">
        <w:rPr>
          <w:rFonts w:ascii="Times New Roman" w:hAnsi="Times New Roman" w:cs="Times New Roman"/>
          <w:sz w:val="24"/>
          <w:szCs w:val="24"/>
        </w:rPr>
        <w:t>Ladens</w:t>
      </w:r>
      <w:proofErr w:type="spellEnd"/>
      <w:r w:rsidRPr="00E1526E">
        <w:rPr>
          <w:rFonts w:ascii="Times New Roman" w:hAnsi="Times New Roman" w:cs="Times New Roman"/>
          <w:sz w:val="24"/>
          <w:szCs w:val="24"/>
        </w:rPr>
        <w:t xml:space="preserve"> Master Spy Penetrated the CIA the Green Berets and the FBI&lt;/BookName&gt;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&lt;Price&gt;9&lt;/Price&gt;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&lt;ISBN&gt;0061189418&lt;/ISBN&gt;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&lt;Language&gt;English&lt;/Language&gt;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&gt;2009-06-16&lt;/</w:t>
      </w:r>
      <w:proofErr w:type="spellStart"/>
      <w:r w:rsidRPr="00E1526E">
        <w:rPr>
          <w:rFonts w:ascii="Times New Roman" w:hAnsi="Times New Roman" w:cs="Times New Roman"/>
          <w:sz w:val="24"/>
          <w:szCs w:val="24"/>
        </w:rPr>
        <w:t>PublicationDate</w:t>
      </w:r>
      <w:proofErr w:type="spellEnd"/>
      <w:r w:rsidRPr="00E1526E">
        <w:rPr>
          <w:rFonts w:ascii="Times New Roman" w:hAnsi="Times New Roman" w:cs="Times New Roman"/>
          <w:sz w:val="24"/>
          <w:szCs w:val="24"/>
        </w:rPr>
        <w:t>&gt;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&lt;AmazonRating&gt;4.4&lt;/AmazonRating&gt;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&lt;Genre&gt;</w:t>
      </w:r>
      <w:proofErr w:type="spellStart"/>
      <w:r w:rsidRPr="00E1526E">
        <w:rPr>
          <w:rFonts w:ascii="Times New Roman" w:hAnsi="Times New Roman" w:cs="Times New Roman"/>
          <w:sz w:val="24"/>
          <w:szCs w:val="24"/>
        </w:rPr>
        <w:t>NonFiction</w:t>
      </w:r>
      <w:proofErr w:type="spellEnd"/>
      <w:r w:rsidRPr="00E1526E">
        <w:rPr>
          <w:rFonts w:ascii="Times New Roman" w:hAnsi="Times New Roman" w:cs="Times New Roman"/>
          <w:sz w:val="24"/>
          <w:szCs w:val="24"/>
        </w:rPr>
        <w:t>&lt;/Genre&gt;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 xml:space="preserve">    &lt;/book&gt;</w:t>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r w:rsidRPr="00E1526E">
        <w:rPr>
          <w:rFonts w:ascii="Times New Roman" w:hAnsi="Times New Roman" w:cs="Times New Roman"/>
          <w:sz w:val="24"/>
          <w:szCs w:val="24"/>
        </w:rPr>
        <w:tab/>
      </w:r>
    </w:p>
    <w:p w:rsidR="00E1526E" w:rsidRP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ab/>
      </w:r>
    </w:p>
    <w:p w:rsidR="00E1526E" w:rsidRDefault="00E1526E" w:rsidP="00E1526E">
      <w:pPr>
        <w:spacing w:after="0"/>
        <w:rPr>
          <w:rFonts w:ascii="Times New Roman" w:hAnsi="Times New Roman" w:cs="Times New Roman"/>
          <w:sz w:val="24"/>
          <w:szCs w:val="24"/>
        </w:rPr>
      </w:pPr>
      <w:r w:rsidRPr="00E1526E">
        <w:rPr>
          <w:rFonts w:ascii="Times New Roman" w:hAnsi="Times New Roman" w:cs="Times New Roman"/>
          <w:sz w:val="24"/>
          <w:szCs w:val="24"/>
        </w:rPr>
        <w:t>&lt;/library&gt;</w:t>
      </w: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E1526E" w:rsidRDefault="00E1526E" w:rsidP="00E1526E">
      <w:pPr>
        <w:spacing w:after="0"/>
        <w:rPr>
          <w:rFonts w:ascii="Times New Roman" w:hAnsi="Times New Roman" w:cs="Times New Roman"/>
          <w:sz w:val="24"/>
          <w:szCs w:val="24"/>
        </w:rPr>
      </w:pPr>
    </w:p>
    <w:p w:rsidR="00631FB2" w:rsidRDefault="00631FB2" w:rsidP="00E1526E">
      <w:pPr>
        <w:spacing w:after="0"/>
        <w:jc w:val="center"/>
        <w:rPr>
          <w:rFonts w:ascii="Times New Roman" w:hAnsi="Times New Roman" w:cs="Times New Roman"/>
          <w:b/>
          <w:sz w:val="28"/>
          <w:szCs w:val="24"/>
          <w:u w:val="single"/>
        </w:rPr>
      </w:pPr>
    </w:p>
    <w:p w:rsidR="00631FB2" w:rsidRDefault="00631FB2" w:rsidP="00E1526E">
      <w:pPr>
        <w:spacing w:after="0"/>
        <w:jc w:val="center"/>
        <w:rPr>
          <w:rFonts w:ascii="Times New Roman" w:hAnsi="Times New Roman" w:cs="Times New Roman"/>
          <w:b/>
          <w:sz w:val="28"/>
          <w:szCs w:val="24"/>
          <w:u w:val="single"/>
        </w:rPr>
      </w:pPr>
    </w:p>
    <w:p w:rsidR="00631FB2" w:rsidRDefault="00631FB2" w:rsidP="00E1526E">
      <w:pPr>
        <w:spacing w:after="0"/>
        <w:jc w:val="center"/>
        <w:rPr>
          <w:rFonts w:ascii="Times New Roman" w:hAnsi="Times New Roman" w:cs="Times New Roman"/>
          <w:b/>
          <w:sz w:val="28"/>
          <w:szCs w:val="24"/>
          <w:u w:val="single"/>
        </w:rPr>
      </w:pPr>
    </w:p>
    <w:p w:rsidR="00631FB2" w:rsidRDefault="00631FB2" w:rsidP="00E1526E">
      <w:pPr>
        <w:spacing w:after="0"/>
        <w:jc w:val="center"/>
        <w:rPr>
          <w:rFonts w:ascii="Times New Roman" w:hAnsi="Times New Roman" w:cs="Times New Roman"/>
          <w:b/>
          <w:sz w:val="28"/>
          <w:szCs w:val="24"/>
          <w:u w:val="single"/>
        </w:rPr>
      </w:pPr>
    </w:p>
    <w:p w:rsidR="00FF5D5B" w:rsidRDefault="00FF5D5B" w:rsidP="00E1526E">
      <w:pPr>
        <w:spacing w:after="0"/>
        <w:jc w:val="center"/>
        <w:rPr>
          <w:rFonts w:ascii="Times New Roman" w:hAnsi="Times New Roman" w:cs="Times New Roman"/>
          <w:b/>
          <w:sz w:val="28"/>
          <w:szCs w:val="24"/>
          <w:u w:val="single"/>
        </w:rPr>
      </w:pPr>
    </w:p>
    <w:p w:rsidR="00FF5D5B" w:rsidRDefault="00FF5D5B" w:rsidP="00E1526E">
      <w:pPr>
        <w:spacing w:after="0"/>
        <w:jc w:val="center"/>
        <w:rPr>
          <w:rFonts w:ascii="Times New Roman" w:hAnsi="Times New Roman" w:cs="Times New Roman"/>
          <w:b/>
          <w:sz w:val="28"/>
          <w:szCs w:val="24"/>
          <w:u w:val="single"/>
        </w:rPr>
      </w:pPr>
    </w:p>
    <w:p w:rsidR="00FF5D5B" w:rsidRDefault="00FF5D5B" w:rsidP="00E1526E">
      <w:pPr>
        <w:spacing w:after="0"/>
        <w:jc w:val="center"/>
        <w:rPr>
          <w:rFonts w:ascii="Times New Roman" w:hAnsi="Times New Roman" w:cs="Times New Roman"/>
          <w:b/>
          <w:sz w:val="28"/>
          <w:szCs w:val="24"/>
          <w:u w:val="single"/>
        </w:rPr>
      </w:pPr>
    </w:p>
    <w:p w:rsidR="00E1526E" w:rsidRDefault="00E1526E" w:rsidP="00E1526E">
      <w:pPr>
        <w:spacing w:after="0"/>
        <w:jc w:val="center"/>
        <w:rPr>
          <w:rFonts w:ascii="Times New Roman" w:hAnsi="Times New Roman" w:cs="Times New Roman"/>
          <w:b/>
          <w:sz w:val="28"/>
          <w:szCs w:val="24"/>
          <w:u w:val="single"/>
        </w:rPr>
      </w:pPr>
      <w:r w:rsidRPr="00E1526E">
        <w:rPr>
          <w:rFonts w:ascii="Times New Roman" w:hAnsi="Times New Roman" w:cs="Times New Roman"/>
          <w:b/>
          <w:sz w:val="28"/>
          <w:szCs w:val="24"/>
          <w:u w:val="single"/>
        </w:rPr>
        <w:lastRenderedPageBreak/>
        <w:t>XSD SCHEMA</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&lt;</w:t>
      </w:r>
      <w:proofErr w:type="spellStart"/>
      <w:r w:rsidRPr="00623D9C">
        <w:rPr>
          <w:rFonts w:ascii="Times New Roman" w:hAnsi="Times New Roman" w:cs="Times New Roman"/>
          <w:sz w:val="24"/>
          <w:szCs w:val="24"/>
        </w:rPr>
        <w:t>xs:schema</w:t>
      </w:r>
      <w:proofErr w:type="spellEnd"/>
      <w:r w:rsidRPr="00623D9C">
        <w:rPr>
          <w:rFonts w:ascii="Times New Roman" w:hAnsi="Times New Roman" w:cs="Times New Roman"/>
          <w:sz w:val="24"/>
          <w:szCs w:val="24"/>
        </w:rPr>
        <w:t xml:space="preserve"> </w:t>
      </w:r>
      <w:proofErr w:type="spellStart"/>
      <w:r w:rsidRPr="00623D9C">
        <w:rPr>
          <w:rFonts w:ascii="Times New Roman" w:hAnsi="Times New Roman" w:cs="Times New Roman"/>
          <w:sz w:val="24"/>
          <w:szCs w:val="24"/>
        </w:rPr>
        <w:t>attributeFormDefault</w:t>
      </w:r>
      <w:proofErr w:type="spellEnd"/>
      <w:r w:rsidRPr="00623D9C">
        <w:rPr>
          <w:rFonts w:ascii="Times New Roman" w:hAnsi="Times New Roman" w:cs="Times New Roman"/>
          <w:sz w:val="24"/>
          <w:szCs w:val="24"/>
        </w:rPr>
        <w:t xml:space="preserve">="unqualified" </w:t>
      </w:r>
      <w:proofErr w:type="spellStart"/>
      <w:r w:rsidRPr="00623D9C">
        <w:rPr>
          <w:rFonts w:ascii="Times New Roman" w:hAnsi="Times New Roman" w:cs="Times New Roman"/>
          <w:sz w:val="24"/>
          <w:szCs w:val="24"/>
        </w:rPr>
        <w:t>elementFormDefault</w:t>
      </w:r>
      <w:proofErr w:type="spellEnd"/>
      <w:r w:rsidRPr="00623D9C">
        <w:rPr>
          <w:rFonts w:ascii="Times New Roman" w:hAnsi="Times New Roman" w:cs="Times New Roman"/>
          <w:sz w:val="24"/>
          <w:szCs w:val="24"/>
        </w:rPr>
        <w:t xml:space="preserve">="qualified" </w:t>
      </w:r>
      <w:proofErr w:type="spellStart"/>
      <w:r w:rsidRPr="00623D9C">
        <w:rPr>
          <w:rFonts w:ascii="Times New Roman" w:hAnsi="Times New Roman" w:cs="Times New Roman"/>
          <w:sz w:val="24"/>
          <w:szCs w:val="24"/>
        </w:rPr>
        <w:t>xmlns:xs</w:t>
      </w:r>
      <w:proofErr w:type="spellEnd"/>
      <w:r w:rsidRPr="00623D9C">
        <w:rPr>
          <w:rFonts w:ascii="Times New Roman" w:hAnsi="Times New Roman" w:cs="Times New Roman"/>
          <w:sz w:val="24"/>
          <w:szCs w:val="24"/>
        </w:rPr>
        <w:t>="http://www.w3.org/2001/XMLSchema"&gt;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w:t>
      </w:r>
      <w:proofErr w:type="spellStart"/>
      <w:r w:rsidRPr="00623D9C">
        <w:rPr>
          <w:rFonts w:ascii="Times New Roman" w:hAnsi="Times New Roman" w:cs="Times New Roman"/>
          <w:sz w:val="24"/>
          <w:szCs w:val="24"/>
        </w:rPr>
        <w:t>libraryData</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name="Author"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AuthorId</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AuthorName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name="Website"/&gt;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PhoneNo</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w:t>
      </w:r>
      <w:proofErr w:type="spellStart"/>
      <w:r w:rsidRPr="00623D9C">
        <w:rPr>
          <w:rFonts w:ascii="Times New Roman" w:hAnsi="Times New Roman" w:cs="Times New Roman"/>
          <w:sz w:val="24"/>
          <w:szCs w:val="24"/>
        </w:rPr>
        <w:t>sql_sequnce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name="name"/&gt;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xs:byte</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seq</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w:t>
      </w:r>
      <w:proofErr w:type="spellStart"/>
      <w:r w:rsidRPr="00623D9C">
        <w:rPr>
          <w:rFonts w:ascii="Times New Roman" w:hAnsi="Times New Roman" w:cs="Times New Roman"/>
          <w:sz w:val="24"/>
          <w:szCs w:val="24"/>
        </w:rPr>
        <w:t>CustomerBook</w:t>
      </w:r>
      <w:proofErr w:type="spellEnd"/>
      <w:r w:rsidRPr="00623D9C">
        <w:rPr>
          <w:rFonts w:ascii="Times New Roman" w:hAnsi="Times New Roman" w:cs="Times New Roman"/>
          <w:sz w:val="24"/>
          <w:szCs w:val="24"/>
        </w:rPr>
        <w:t xml:space="preserve">"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name="CustomerId"/&gt;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name="BookId"/&gt;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w:t>
      </w:r>
      <w:proofErr w:type="spellStart"/>
      <w:r w:rsidRPr="00623D9C">
        <w:rPr>
          <w:rFonts w:ascii="Times New Roman" w:hAnsi="Times New Roman" w:cs="Times New Roman"/>
          <w:sz w:val="24"/>
          <w:szCs w:val="24"/>
        </w:rPr>
        <w:t>BookAuthor</w:t>
      </w:r>
      <w:proofErr w:type="spellEnd"/>
      <w:r w:rsidRPr="00623D9C">
        <w:rPr>
          <w:rFonts w:ascii="Times New Roman" w:hAnsi="Times New Roman" w:cs="Times New Roman"/>
          <w:sz w:val="24"/>
          <w:szCs w:val="24"/>
        </w:rPr>
        <w:t xml:space="preserve">"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AuthorId</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name="BookId"/&gt;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name="Customer"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lastRenderedPageBreak/>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name="CustomerId"/&gt;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name="CustomerName"/&gt;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name="Address"/&gt;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PhoneNo</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name="Warehouse"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WarehouseId</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name="Location"/&gt;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PhoneNo</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name="FedEx"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FedExId</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name="Location"/&gt;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PhoneNo</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name="Publisher"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PublisherId</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name="Website"/&gt;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name="BOOK" </w:t>
      </w:r>
      <w:proofErr w:type="spellStart"/>
      <w:r w:rsidRPr="00623D9C">
        <w:rPr>
          <w:rFonts w:ascii="Times New Roman" w:hAnsi="Times New Roman" w:cs="Times New Roman"/>
          <w:sz w:val="24"/>
          <w:szCs w:val="24"/>
        </w:rPr>
        <w:t>maxOccurs</w:t>
      </w:r>
      <w:proofErr w:type="spellEnd"/>
      <w:r w:rsidRPr="00623D9C">
        <w:rPr>
          <w:rFonts w:ascii="Times New Roman" w:hAnsi="Times New Roman" w:cs="Times New Roman"/>
          <w:sz w:val="24"/>
          <w:szCs w:val="24"/>
        </w:rPr>
        <w:t>="unbounded" minOccurs="0"&gt;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name="BookId"/&gt;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name="BookName"/&gt;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name="Price"/&gt;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xs:integer</w:t>
      </w:r>
      <w:proofErr w:type="spellEnd"/>
      <w:r w:rsidRPr="00623D9C">
        <w:rPr>
          <w:rFonts w:ascii="Times New Roman" w:hAnsi="Times New Roman" w:cs="Times New Roman"/>
          <w:sz w:val="24"/>
          <w:szCs w:val="24"/>
        </w:rPr>
        <w:t>" name="ISBN"/&gt;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name="Language"/&gt;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w:t>
      </w:r>
      <w:proofErr w:type="spellEnd"/>
      <w:r w:rsidRPr="00623D9C">
        <w:rPr>
          <w:rFonts w:ascii="Times New Roman" w:hAnsi="Times New Roman" w:cs="Times New Roman"/>
          <w:sz w:val="24"/>
          <w:szCs w:val="24"/>
        </w:rPr>
        <w:t>" name="</w:t>
      </w:r>
      <w:proofErr w:type="spellStart"/>
      <w:r w:rsidRPr="00623D9C">
        <w:rPr>
          <w:rFonts w:ascii="Times New Roman" w:hAnsi="Times New Roman" w:cs="Times New Roman"/>
          <w:sz w:val="24"/>
          <w:szCs w:val="24"/>
        </w:rPr>
        <w:t>PublicationDate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xs:int</w:t>
      </w:r>
      <w:proofErr w:type="spellEnd"/>
      <w:r w:rsidRPr="00623D9C">
        <w:rPr>
          <w:rFonts w:ascii="Times New Roman" w:hAnsi="Times New Roman" w:cs="Times New Roman"/>
          <w:sz w:val="24"/>
          <w:szCs w:val="24"/>
        </w:rPr>
        <w:t>" name="AmazonRating"/&gt;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lastRenderedPageBreak/>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 xml:space="preserve"> type="</w:t>
      </w:r>
      <w:proofErr w:type="spellStart"/>
      <w:r w:rsidRPr="00623D9C">
        <w:rPr>
          <w:rFonts w:ascii="Times New Roman" w:hAnsi="Times New Roman" w:cs="Times New Roman"/>
          <w:sz w:val="24"/>
          <w:szCs w:val="24"/>
        </w:rPr>
        <w:t>xs:string</w:t>
      </w:r>
      <w:proofErr w:type="spellEnd"/>
      <w:r w:rsidRPr="00623D9C">
        <w:rPr>
          <w:rFonts w:ascii="Times New Roman" w:hAnsi="Times New Roman" w:cs="Times New Roman"/>
          <w:sz w:val="24"/>
          <w:szCs w:val="24"/>
        </w:rPr>
        <w:t>" name="Genre"/&gt;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xs:sequence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xs:complexType</w:t>
      </w:r>
      <w:proofErr w:type="spellEnd"/>
      <w:r w:rsidRPr="00623D9C">
        <w:rPr>
          <w:rFonts w:ascii="Times New Roman" w:hAnsi="Times New Roman" w:cs="Times New Roman"/>
          <w:sz w:val="24"/>
          <w:szCs w:val="24"/>
        </w:rPr>
        <w:t>&gt;</w:t>
      </w:r>
    </w:p>
    <w:p w:rsidR="00623D9C" w:rsidRPr="00623D9C" w:rsidRDefault="00623D9C" w:rsidP="00623D9C">
      <w:pPr>
        <w:spacing w:after="0"/>
        <w:rPr>
          <w:rFonts w:ascii="Times New Roman" w:hAnsi="Times New Roman" w:cs="Times New Roman"/>
          <w:sz w:val="24"/>
          <w:szCs w:val="24"/>
        </w:rPr>
      </w:pPr>
      <w:r w:rsidRPr="00623D9C">
        <w:rPr>
          <w:rFonts w:ascii="Times New Roman" w:hAnsi="Times New Roman" w:cs="Times New Roman"/>
          <w:sz w:val="24"/>
          <w:szCs w:val="24"/>
        </w:rPr>
        <w:t xml:space="preserve">  &lt;/</w:t>
      </w:r>
      <w:proofErr w:type="spellStart"/>
      <w:r w:rsidRPr="00623D9C">
        <w:rPr>
          <w:rFonts w:ascii="Times New Roman" w:hAnsi="Times New Roman" w:cs="Times New Roman"/>
          <w:sz w:val="24"/>
          <w:szCs w:val="24"/>
        </w:rPr>
        <w:t>xs:element</w:t>
      </w:r>
      <w:proofErr w:type="spellEnd"/>
      <w:r w:rsidRPr="00623D9C">
        <w:rPr>
          <w:rFonts w:ascii="Times New Roman" w:hAnsi="Times New Roman" w:cs="Times New Roman"/>
          <w:sz w:val="24"/>
          <w:szCs w:val="24"/>
        </w:rPr>
        <w:t>&gt;</w:t>
      </w:r>
    </w:p>
    <w:p w:rsidR="00E1526E" w:rsidRPr="00E2182F" w:rsidRDefault="00623D9C" w:rsidP="00623D9C">
      <w:pPr>
        <w:spacing w:after="0"/>
        <w:rPr>
          <w:rFonts w:ascii="Times New Roman" w:hAnsi="Times New Roman" w:cs="Times New Roman"/>
          <w:b/>
          <w:sz w:val="24"/>
          <w:szCs w:val="24"/>
        </w:rPr>
      </w:pPr>
      <w:r w:rsidRPr="00623D9C">
        <w:rPr>
          <w:rFonts w:ascii="Times New Roman" w:hAnsi="Times New Roman" w:cs="Times New Roman"/>
          <w:sz w:val="24"/>
          <w:szCs w:val="24"/>
        </w:rPr>
        <w:t>&lt;/</w:t>
      </w:r>
      <w:proofErr w:type="spellStart"/>
      <w:r w:rsidRPr="00623D9C">
        <w:rPr>
          <w:rFonts w:ascii="Times New Roman" w:hAnsi="Times New Roman" w:cs="Times New Roman"/>
          <w:sz w:val="24"/>
          <w:szCs w:val="24"/>
        </w:rPr>
        <w:t>xs:schema</w:t>
      </w:r>
      <w:proofErr w:type="spellEnd"/>
      <w:r w:rsidRPr="00623D9C">
        <w:rPr>
          <w:rFonts w:ascii="Times New Roman" w:hAnsi="Times New Roman" w:cs="Times New Roman"/>
          <w:sz w:val="24"/>
          <w:szCs w:val="24"/>
        </w:rPr>
        <w:t>&gt;</w:t>
      </w:r>
    </w:p>
    <w:p w:rsidR="0005027B" w:rsidRDefault="0005027B" w:rsidP="0005027B"/>
    <w:p w:rsidR="0005027B" w:rsidRDefault="0005027B" w:rsidP="0005027B"/>
    <w:p w:rsidR="0005027B" w:rsidRDefault="0005027B"/>
    <w:p w:rsidR="007A7421" w:rsidRDefault="007A7421"/>
    <w:p w:rsidR="007A7421" w:rsidRDefault="007A7421"/>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23D9C" w:rsidRDefault="00623D9C" w:rsidP="00631FB2">
      <w:pPr>
        <w:jc w:val="center"/>
        <w:rPr>
          <w:rFonts w:ascii="Times New Roman" w:hAnsi="Times New Roman" w:cs="Times New Roman"/>
          <w:b/>
          <w:sz w:val="24"/>
          <w:u w:val="single"/>
        </w:rPr>
      </w:pPr>
    </w:p>
    <w:p w:rsidR="00631FB2" w:rsidRDefault="00631FB2" w:rsidP="00631FB2">
      <w:pPr>
        <w:jc w:val="center"/>
        <w:rPr>
          <w:rFonts w:ascii="Times New Roman" w:hAnsi="Times New Roman" w:cs="Times New Roman"/>
          <w:b/>
          <w:sz w:val="24"/>
          <w:u w:val="single"/>
        </w:rPr>
      </w:pPr>
      <w:r w:rsidRPr="00955AFE">
        <w:rPr>
          <w:rFonts w:ascii="Times New Roman" w:hAnsi="Times New Roman" w:cs="Times New Roman"/>
          <w:b/>
          <w:sz w:val="24"/>
          <w:u w:val="single"/>
        </w:rPr>
        <w:lastRenderedPageBreak/>
        <w:t>Table Descriptions</w:t>
      </w:r>
    </w:p>
    <w:p w:rsidR="00631FB2" w:rsidRPr="00955AFE" w:rsidRDefault="00631FB2" w:rsidP="00631FB2">
      <w:pPr>
        <w:pStyle w:val="Default"/>
        <w:numPr>
          <w:ilvl w:val="0"/>
          <w:numId w:val="1"/>
        </w:numPr>
        <w:spacing w:after="85"/>
        <w:rPr>
          <w:sz w:val="23"/>
          <w:szCs w:val="23"/>
        </w:rPr>
      </w:pPr>
      <w:r w:rsidRPr="00B931CB">
        <w:rPr>
          <w:b/>
          <w:sz w:val="23"/>
          <w:szCs w:val="23"/>
        </w:rPr>
        <w:t>Publisher:</w:t>
      </w:r>
      <w:r>
        <w:rPr>
          <w:sz w:val="23"/>
          <w:szCs w:val="23"/>
        </w:rPr>
        <w:t xml:space="preserve"> The publisher ID is the primary key of the Publisher table. The publisher table shares one to many relationships with the Book Table. Every Book table will have </w:t>
      </w:r>
      <w:proofErr w:type="spellStart"/>
      <w:r>
        <w:rPr>
          <w:sz w:val="23"/>
          <w:szCs w:val="23"/>
        </w:rPr>
        <w:t>atleast</w:t>
      </w:r>
      <w:proofErr w:type="spellEnd"/>
      <w:r>
        <w:rPr>
          <w:sz w:val="23"/>
          <w:szCs w:val="23"/>
        </w:rPr>
        <w:t xml:space="preserve"> one to relationship with a publisher entity set. The book will have total participation relationship with the publisher. The primary key of the publisher table will be stored as foreign key in the book table.</w:t>
      </w:r>
    </w:p>
    <w:p w:rsidR="00631FB2" w:rsidRPr="00955AFE" w:rsidRDefault="00631FB2" w:rsidP="00631FB2">
      <w:pPr>
        <w:pStyle w:val="ListParagraph"/>
        <w:numPr>
          <w:ilvl w:val="0"/>
          <w:numId w:val="1"/>
        </w:numPr>
        <w:rPr>
          <w:rFonts w:ascii="Times New Roman" w:hAnsi="Times New Roman" w:cs="Times New Roman"/>
          <w:sz w:val="24"/>
        </w:rPr>
      </w:pPr>
      <w:r w:rsidRPr="00B931CB">
        <w:rPr>
          <w:rFonts w:ascii="Times New Roman" w:hAnsi="Times New Roman" w:cs="Times New Roman"/>
          <w:b/>
          <w:sz w:val="24"/>
        </w:rPr>
        <w:t>Customer:</w:t>
      </w:r>
      <w:r>
        <w:rPr>
          <w:rFonts w:ascii="Times New Roman" w:hAnsi="Times New Roman" w:cs="Times New Roman"/>
          <w:sz w:val="24"/>
        </w:rPr>
        <w:t xml:space="preserve"> The customer ID will be the primary key of the customer table. The customer table shares many to many relationships with the book table</w:t>
      </w:r>
    </w:p>
    <w:p w:rsidR="00631FB2" w:rsidRPr="002136DD" w:rsidRDefault="00631FB2" w:rsidP="00631FB2">
      <w:pPr>
        <w:pStyle w:val="Default"/>
        <w:numPr>
          <w:ilvl w:val="0"/>
          <w:numId w:val="1"/>
        </w:numPr>
        <w:spacing w:after="85"/>
        <w:rPr>
          <w:sz w:val="23"/>
          <w:szCs w:val="23"/>
        </w:rPr>
      </w:pPr>
      <w:r w:rsidRPr="00B931CB">
        <w:rPr>
          <w:b/>
          <w:bCs/>
          <w:sz w:val="23"/>
          <w:szCs w:val="23"/>
        </w:rPr>
        <w:t>Warehouse:</w:t>
      </w:r>
      <w:r w:rsidRPr="00B931CB">
        <w:rPr>
          <w:sz w:val="23"/>
          <w:szCs w:val="23"/>
        </w:rPr>
        <w:t xml:space="preserve"> </w:t>
      </w:r>
      <w:r w:rsidRPr="002136DD">
        <w:rPr>
          <w:sz w:val="23"/>
          <w:szCs w:val="23"/>
        </w:rPr>
        <w:t>The Warehouse ID is the primary of the Warehouse. The Warehouse table shares one to many relationships with the Book Table. Every entity of the book entity set will have at least one relationship with the Warehouse entity. The book will have total participation with the Warehouse. The primary key of the Warehouse table will be stored as foreign key in the book table.</w:t>
      </w:r>
    </w:p>
    <w:p w:rsidR="00631FB2" w:rsidRDefault="00631FB2" w:rsidP="00631FB2">
      <w:pPr>
        <w:pStyle w:val="Default"/>
        <w:numPr>
          <w:ilvl w:val="0"/>
          <w:numId w:val="1"/>
        </w:numPr>
        <w:spacing w:after="85"/>
        <w:rPr>
          <w:sz w:val="23"/>
          <w:szCs w:val="23"/>
        </w:rPr>
      </w:pPr>
      <w:r>
        <w:rPr>
          <w:b/>
          <w:bCs/>
          <w:sz w:val="23"/>
          <w:szCs w:val="23"/>
        </w:rPr>
        <w:t xml:space="preserve">Author: </w:t>
      </w:r>
      <w:r>
        <w:rPr>
          <w:sz w:val="23"/>
          <w:szCs w:val="23"/>
        </w:rPr>
        <w:t xml:space="preserve">Author ID will be the primary key of author table. The author table will share many to many relationships with the book table. </w:t>
      </w:r>
    </w:p>
    <w:p w:rsidR="00631FB2" w:rsidRPr="002136DD" w:rsidRDefault="00631FB2" w:rsidP="00631FB2">
      <w:pPr>
        <w:pStyle w:val="Default"/>
        <w:numPr>
          <w:ilvl w:val="0"/>
          <w:numId w:val="1"/>
        </w:numPr>
        <w:rPr>
          <w:sz w:val="23"/>
          <w:szCs w:val="23"/>
        </w:rPr>
      </w:pPr>
      <w:r>
        <w:rPr>
          <w:b/>
          <w:bCs/>
          <w:sz w:val="23"/>
          <w:szCs w:val="23"/>
        </w:rPr>
        <w:t xml:space="preserve">FedEx: </w:t>
      </w:r>
      <w:r w:rsidRPr="002136DD">
        <w:rPr>
          <w:bCs/>
          <w:sz w:val="23"/>
          <w:szCs w:val="23"/>
        </w:rPr>
        <w:t>The FedEx ID is the primary key of the FedEx Table. The FedEx shares one to many relationships with the Book Table. The primary key of the FedEx Table is stored as foreign key in the Book Table.</w:t>
      </w:r>
    </w:p>
    <w:p w:rsidR="00631FB2" w:rsidRPr="002136DD" w:rsidRDefault="00631FB2" w:rsidP="00631FB2">
      <w:pPr>
        <w:pStyle w:val="Default"/>
        <w:numPr>
          <w:ilvl w:val="0"/>
          <w:numId w:val="1"/>
        </w:numPr>
        <w:spacing w:after="85"/>
        <w:rPr>
          <w:sz w:val="23"/>
          <w:szCs w:val="23"/>
        </w:rPr>
      </w:pPr>
      <w:r w:rsidRPr="002136DD">
        <w:rPr>
          <w:b/>
          <w:bCs/>
          <w:sz w:val="23"/>
          <w:szCs w:val="23"/>
        </w:rPr>
        <w:t xml:space="preserve">Book: </w:t>
      </w:r>
      <w:r w:rsidRPr="002136DD">
        <w:rPr>
          <w:bCs/>
          <w:sz w:val="23"/>
          <w:szCs w:val="23"/>
        </w:rPr>
        <w:t>The Book ID is the primary key of the Book Table. The Book Table shares three foreign keys in its table. These foreign keys are the primary keys of the Warehouse, author and FedEx Table.</w:t>
      </w:r>
    </w:p>
    <w:p w:rsidR="00631FB2" w:rsidRPr="002136DD" w:rsidRDefault="00631FB2" w:rsidP="00631FB2">
      <w:pPr>
        <w:pStyle w:val="Default"/>
        <w:numPr>
          <w:ilvl w:val="0"/>
          <w:numId w:val="1"/>
        </w:numPr>
        <w:spacing w:after="85"/>
        <w:rPr>
          <w:sz w:val="23"/>
          <w:szCs w:val="23"/>
        </w:rPr>
      </w:pPr>
      <w:r>
        <w:rPr>
          <w:b/>
          <w:bCs/>
          <w:sz w:val="23"/>
          <w:szCs w:val="23"/>
        </w:rPr>
        <w:t>Customer Book:</w:t>
      </w:r>
      <w:r>
        <w:rPr>
          <w:sz w:val="23"/>
          <w:szCs w:val="23"/>
        </w:rPr>
        <w:t xml:space="preserve"> </w:t>
      </w:r>
      <w:r w:rsidRPr="002136DD">
        <w:rPr>
          <w:bCs/>
          <w:sz w:val="23"/>
          <w:szCs w:val="23"/>
        </w:rPr>
        <w:t>The Customer and Book is having a many to many relationships. The junction table between customer and book is used. This table uses two foreign keys. These keys are primary keys of customer and book respectively. The constraint in the table ensures that no two relationships are repeated again.</w:t>
      </w:r>
    </w:p>
    <w:p w:rsidR="00631FB2" w:rsidRDefault="00631FB2" w:rsidP="00631FB2">
      <w:pPr>
        <w:pStyle w:val="Default"/>
        <w:numPr>
          <w:ilvl w:val="0"/>
          <w:numId w:val="1"/>
        </w:numPr>
        <w:rPr>
          <w:sz w:val="23"/>
          <w:szCs w:val="23"/>
        </w:rPr>
      </w:pPr>
      <w:r>
        <w:rPr>
          <w:b/>
          <w:bCs/>
          <w:sz w:val="23"/>
          <w:szCs w:val="23"/>
        </w:rPr>
        <w:t xml:space="preserve">Book Author: </w:t>
      </w:r>
      <w:r>
        <w:rPr>
          <w:sz w:val="23"/>
          <w:szCs w:val="23"/>
        </w:rPr>
        <w:t xml:space="preserve">The book and author share many to many relationships. This results in use of junction table between the two tables. The primary key of book and the author becomes the two foreign keys used in this table. Also, the constraint ensures that no two relationships are repeated twice. </w:t>
      </w:r>
    </w:p>
    <w:p w:rsidR="00631FB2" w:rsidRDefault="00631FB2" w:rsidP="00631FB2">
      <w:pPr>
        <w:pStyle w:val="Default"/>
        <w:ind w:left="720"/>
        <w:rPr>
          <w:bCs/>
          <w:sz w:val="23"/>
          <w:szCs w:val="23"/>
        </w:rPr>
      </w:pPr>
      <w:r>
        <w:rPr>
          <w:bCs/>
          <w:sz w:val="23"/>
          <w:szCs w:val="23"/>
        </w:rPr>
        <w:t xml:space="preserve">The Book and the Author share many to many relationships. This results in the use of the junction table between the two tables. The primary key of the book and the author becomes the two foreign keys used in this Table. The constraint ensures that no two relationships are repeated consecutively. </w:t>
      </w:r>
    </w:p>
    <w:p w:rsidR="00631FB2" w:rsidRDefault="00631FB2" w:rsidP="00631FB2">
      <w:pPr>
        <w:pStyle w:val="Default"/>
        <w:ind w:left="720"/>
        <w:rPr>
          <w:sz w:val="23"/>
          <w:szCs w:val="23"/>
        </w:rPr>
      </w:pPr>
    </w:p>
    <w:p w:rsidR="00D5548D" w:rsidRPr="00E3024C" w:rsidRDefault="00D5548D" w:rsidP="00E3024C">
      <w:pPr>
        <w:spacing w:after="0"/>
      </w:pPr>
    </w:p>
    <w:sectPr w:rsidR="00D5548D" w:rsidRPr="00E3024C">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06A" w:rsidRDefault="006B006A" w:rsidP="00863822">
      <w:pPr>
        <w:spacing w:after="0" w:line="240" w:lineRule="auto"/>
      </w:pPr>
      <w:r>
        <w:separator/>
      </w:r>
    </w:p>
  </w:endnote>
  <w:endnote w:type="continuationSeparator" w:id="0">
    <w:p w:rsidR="006B006A" w:rsidRDefault="006B006A" w:rsidP="0086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06A" w:rsidRDefault="006B006A" w:rsidP="00863822">
      <w:pPr>
        <w:spacing w:after="0" w:line="240" w:lineRule="auto"/>
      </w:pPr>
      <w:r>
        <w:separator/>
      </w:r>
    </w:p>
  </w:footnote>
  <w:footnote w:type="continuationSeparator" w:id="0">
    <w:p w:rsidR="006B006A" w:rsidRDefault="006B006A" w:rsidP="0086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822" w:rsidRDefault="00863822">
    <w:pPr>
      <w:pStyle w:val="Header"/>
    </w:pPr>
    <w:r>
      <w:t>Meet Patel</w:t>
    </w:r>
    <w:r>
      <w:ptab w:relativeTo="margin" w:alignment="center" w:leader="none"/>
    </w:r>
    <w:r>
      <w:t>500509440</w:t>
    </w:r>
    <w:r>
      <w:ptab w:relativeTo="margin" w:alignment="right" w:leader="none"/>
    </w:r>
    <w:r>
      <w:t>April 9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7A969DE"/>
    <w:multiLevelType w:val="hybridMultilevel"/>
    <w:tmpl w:val="408490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22"/>
    <w:rsid w:val="00005322"/>
    <w:rsid w:val="00010144"/>
    <w:rsid w:val="00046450"/>
    <w:rsid w:val="0005027B"/>
    <w:rsid w:val="00055610"/>
    <w:rsid w:val="0018028F"/>
    <w:rsid w:val="001B2D99"/>
    <w:rsid w:val="00227F8A"/>
    <w:rsid w:val="00242A64"/>
    <w:rsid w:val="0027262D"/>
    <w:rsid w:val="00333A7A"/>
    <w:rsid w:val="00462210"/>
    <w:rsid w:val="00513DED"/>
    <w:rsid w:val="00532BE1"/>
    <w:rsid w:val="005644AE"/>
    <w:rsid w:val="005C7660"/>
    <w:rsid w:val="005D16D6"/>
    <w:rsid w:val="00623D9C"/>
    <w:rsid w:val="00631FB2"/>
    <w:rsid w:val="006B006A"/>
    <w:rsid w:val="007A7421"/>
    <w:rsid w:val="00863822"/>
    <w:rsid w:val="0088614E"/>
    <w:rsid w:val="00AF4CA1"/>
    <w:rsid w:val="00B6433C"/>
    <w:rsid w:val="00D461DF"/>
    <w:rsid w:val="00D5548D"/>
    <w:rsid w:val="00E1526E"/>
    <w:rsid w:val="00E3024C"/>
    <w:rsid w:val="00E803D7"/>
    <w:rsid w:val="00F06FE6"/>
    <w:rsid w:val="00F733AB"/>
    <w:rsid w:val="00FF5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3F8F"/>
  <w15:chartTrackingRefBased/>
  <w15:docId w15:val="{447280D9-456F-4617-B3BA-97806844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822"/>
  </w:style>
  <w:style w:type="paragraph" w:styleId="Footer">
    <w:name w:val="footer"/>
    <w:basedOn w:val="Normal"/>
    <w:link w:val="FooterChar"/>
    <w:uiPriority w:val="99"/>
    <w:unhideWhenUsed/>
    <w:rsid w:val="0086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822"/>
  </w:style>
  <w:style w:type="paragraph" w:styleId="ListParagraph">
    <w:name w:val="List Paragraph"/>
    <w:basedOn w:val="Normal"/>
    <w:uiPriority w:val="34"/>
    <w:qFormat/>
    <w:rsid w:val="0005027B"/>
    <w:pPr>
      <w:ind w:left="720"/>
      <w:contextualSpacing/>
    </w:pPr>
  </w:style>
  <w:style w:type="paragraph" w:customStyle="1" w:styleId="Default">
    <w:name w:val="Default"/>
    <w:rsid w:val="000502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23</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38</cp:revision>
  <dcterms:created xsi:type="dcterms:W3CDTF">2018-04-09T17:35:00Z</dcterms:created>
  <dcterms:modified xsi:type="dcterms:W3CDTF">2018-04-14T13:03:00Z</dcterms:modified>
</cp:coreProperties>
</file>